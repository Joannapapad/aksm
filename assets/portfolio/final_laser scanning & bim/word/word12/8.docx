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F8CAF2" w14:textId="2F126888" w:rsidR="00C87A16" w:rsidRDefault="007C144E">
      <w:pPr>
        <w:spacing w:before="71"/>
        <w:ind w:left="801"/>
        <w:rPr>
          <w:rFonts w:ascii="Arial" w:eastAsia="Arial" w:hAnsi="Arial" w:cs="Arial"/>
        </w:rPr>
      </w:pPr>
      <w:r>
        <w:rPr>
          <w:noProof/>
        </w:rPr>
        <w:pict w14:anchorId="2CFAF5D3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-3.4pt;margin-top:2.95pt;width:171pt;height:27pt;z-index:251662336;mso-wrap-edited:f" wrapcoords="0 0 21600 0 21600 21600 0 21600 0 0" fillcolor="#f60" stroked="f">
            <v:fill o:detectmouseclick="t"/>
            <v:textbox inset=",7.2pt,,7.2pt">
              <w:txbxContent>
                <w:p w14:paraId="141A557D" w14:textId="77777777" w:rsidR="00B22D95" w:rsidRPr="00B22D95" w:rsidRDefault="00B22D95">
                  <w:pPr>
                    <w:rPr>
                      <w:rFonts w:ascii="Century Gothic" w:hAnsi="Century Gothic"/>
                      <w:color w:val="FFFFFF" w:themeColor="background1"/>
                    </w:rPr>
                  </w:pPr>
                  <w:r w:rsidRPr="00B22D95">
                    <w:rPr>
                      <w:rFonts w:ascii="Century Gothic" w:hAnsi="Century Gothic"/>
                      <w:color w:val="FFFFFF" w:themeColor="background1"/>
                    </w:rPr>
                    <w:t xml:space="preserve">LASER SCANNING &amp; BIM </w:t>
                  </w:r>
                </w:p>
              </w:txbxContent>
            </v:textbox>
            <w10:wrap type="tight"/>
          </v:shape>
        </w:pict>
      </w:r>
      <w:bookmarkStart w:id="0" w:name="_GoBack"/>
      <w:r>
        <w:pict w14:anchorId="4100C2B1">
          <v:group id="_x0000_s1029" style="position:absolute;left:0;text-align:left;margin-left:-5pt;margin-top:-6pt;width:603pt;height:851pt;z-index:-251661312;mso-position-horizontal-relative:page;mso-position-vertical-relative:page" coordsize="11921,16841">
            <v:shape id="_x0000_s1030" style="position:absolute;width:11921;height:16841" coordsize="11921,16841" path="m,16841r11921,l11921,,,,,16841xe" fillcolor="#8a8b8d" stroked="f">
              <v:path arrowok="t"/>
            </v:shape>
            <w10:wrap anchorx="page" anchory="page"/>
          </v:group>
        </w:pict>
      </w:r>
      <w:bookmarkEnd w:id="0"/>
      <w:r w:rsidR="00B22D95">
        <w:rPr>
          <w:rFonts w:ascii="Arial" w:eastAsia="Arial" w:hAnsi="Arial" w:cs="Arial"/>
          <w:color w:val="FEFFFF"/>
          <w:spacing w:val="2"/>
          <w:w w:val="82"/>
        </w:rPr>
        <w:tab/>
      </w:r>
      <w:r w:rsidR="00B22D95">
        <w:rPr>
          <w:rFonts w:ascii="Arial" w:eastAsia="Arial" w:hAnsi="Arial" w:cs="Arial"/>
          <w:color w:val="FEFFFF"/>
          <w:spacing w:val="2"/>
          <w:w w:val="82"/>
        </w:rPr>
        <w:tab/>
      </w:r>
    </w:p>
    <w:p w14:paraId="4A8E68C0" w14:textId="77777777" w:rsidR="00C87A16" w:rsidRDefault="00C87A16">
      <w:pPr>
        <w:spacing w:before="9" w:line="100" w:lineRule="exact"/>
        <w:rPr>
          <w:sz w:val="10"/>
          <w:szCs w:val="10"/>
        </w:rPr>
      </w:pPr>
    </w:p>
    <w:p w14:paraId="5455687D" w14:textId="77777777" w:rsidR="00C87A16" w:rsidRDefault="00C87A16">
      <w:pPr>
        <w:spacing w:line="200" w:lineRule="exact"/>
      </w:pPr>
    </w:p>
    <w:p w14:paraId="6B965BF9" w14:textId="77777777" w:rsidR="00C87A16" w:rsidRDefault="00C87A16">
      <w:pPr>
        <w:spacing w:line="200" w:lineRule="exact"/>
      </w:pPr>
    </w:p>
    <w:p w14:paraId="02535420" w14:textId="418D9349" w:rsidR="00C87A16" w:rsidRPr="00552020" w:rsidRDefault="00B22D95" w:rsidP="00B22D95">
      <w:pPr>
        <w:ind w:right="2098" w:firstLine="299"/>
        <w:rPr>
          <w:rFonts w:ascii="Arial" w:eastAsia="Arial" w:hAnsi="Arial" w:cs="Arial"/>
          <w:color w:val="F64D08"/>
          <w:sz w:val="48"/>
          <w:szCs w:val="48"/>
        </w:rPr>
      </w:pPr>
      <w:r w:rsidRPr="00552020">
        <w:rPr>
          <w:rFonts w:ascii="Arial" w:eastAsia="Arial" w:hAnsi="Arial" w:cs="Arial"/>
          <w:color w:val="F64D08"/>
          <w:spacing w:val="1"/>
          <w:w w:val="74"/>
          <w:sz w:val="48"/>
          <w:szCs w:val="48"/>
        </w:rPr>
        <w:t xml:space="preserve"> S</w:t>
      </w:r>
      <w:r w:rsidRPr="00552020">
        <w:rPr>
          <w:rFonts w:ascii="Arial" w:eastAsia="Arial" w:hAnsi="Arial" w:cs="Arial"/>
          <w:color w:val="F64D08"/>
          <w:spacing w:val="-1"/>
          <w:w w:val="129"/>
          <w:sz w:val="48"/>
          <w:szCs w:val="48"/>
        </w:rPr>
        <w:t>c</w:t>
      </w:r>
      <w:r w:rsidRPr="00552020">
        <w:rPr>
          <w:rFonts w:ascii="Arial" w:eastAsia="Arial" w:hAnsi="Arial" w:cs="Arial"/>
          <w:color w:val="F64D08"/>
          <w:spacing w:val="1"/>
          <w:w w:val="122"/>
          <w:sz w:val="48"/>
          <w:szCs w:val="48"/>
        </w:rPr>
        <w:t>a</w:t>
      </w:r>
      <w:r w:rsidRPr="00552020">
        <w:rPr>
          <w:rFonts w:ascii="Arial" w:eastAsia="Arial" w:hAnsi="Arial" w:cs="Arial"/>
          <w:color w:val="F64D08"/>
          <w:w w:val="109"/>
          <w:sz w:val="48"/>
          <w:szCs w:val="48"/>
        </w:rPr>
        <w:t>n</w:t>
      </w:r>
      <w:r w:rsidRPr="00552020">
        <w:rPr>
          <w:rFonts w:ascii="Arial" w:eastAsia="Arial" w:hAnsi="Arial" w:cs="Arial"/>
          <w:color w:val="F64D08"/>
          <w:sz w:val="48"/>
          <w:szCs w:val="48"/>
        </w:rPr>
        <w:t xml:space="preserve"> to</w:t>
      </w:r>
      <w:r w:rsidRPr="00552020">
        <w:rPr>
          <w:rFonts w:ascii="Arial" w:eastAsia="Arial" w:hAnsi="Arial" w:cs="Arial"/>
          <w:color w:val="F64D08"/>
          <w:spacing w:val="76"/>
          <w:sz w:val="48"/>
          <w:szCs w:val="48"/>
        </w:rPr>
        <w:t xml:space="preserve"> </w:t>
      </w:r>
      <w:r w:rsidRPr="00552020">
        <w:rPr>
          <w:rFonts w:ascii="Arial" w:eastAsia="Arial" w:hAnsi="Arial" w:cs="Arial"/>
          <w:color w:val="F64D08"/>
          <w:w w:val="84"/>
          <w:sz w:val="48"/>
          <w:szCs w:val="48"/>
        </w:rPr>
        <w:t>BI</w:t>
      </w:r>
      <w:r w:rsidRPr="00552020">
        <w:rPr>
          <w:rFonts w:ascii="Arial" w:eastAsia="Arial" w:hAnsi="Arial" w:cs="Arial"/>
          <w:color w:val="F64D08"/>
          <w:w w:val="110"/>
          <w:sz w:val="48"/>
          <w:szCs w:val="48"/>
        </w:rPr>
        <w:t>M</w:t>
      </w:r>
    </w:p>
    <w:p w14:paraId="51CEFC0F" w14:textId="77777777" w:rsidR="00C87A16" w:rsidRPr="00552020" w:rsidRDefault="00B22D95" w:rsidP="00B22D95">
      <w:pPr>
        <w:spacing w:before="29"/>
        <w:ind w:left="299" w:right="1927"/>
        <w:jc w:val="center"/>
        <w:rPr>
          <w:rFonts w:ascii="Arial" w:eastAsia="Arial" w:hAnsi="Arial" w:cs="Arial"/>
          <w:color w:val="F64D08"/>
          <w:sz w:val="28"/>
          <w:szCs w:val="28"/>
        </w:rPr>
      </w:pPr>
      <w:r w:rsidRPr="00552020">
        <w:rPr>
          <w:rFonts w:ascii="Arial" w:eastAsia="Arial" w:hAnsi="Arial" w:cs="Arial"/>
          <w:color w:val="F64D08"/>
          <w:spacing w:val="-3"/>
          <w:w w:val="102"/>
          <w:sz w:val="28"/>
          <w:szCs w:val="28"/>
        </w:rPr>
        <w:t>W</w:t>
      </w:r>
      <w:r w:rsidRPr="00552020">
        <w:rPr>
          <w:rFonts w:ascii="Arial" w:eastAsia="Arial" w:hAnsi="Arial" w:cs="Arial"/>
          <w:color w:val="F64D08"/>
          <w:w w:val="94"/>
          <w:sz w:val="28"/>
          <w:szCs w:val="28"/>
        </w:rPr>
        <w:t>H</w:t>
      </w:r>
      <w:r w:rsidRPr="00552020">
        <w:rPr>
          <w:rFonts w:ascii="Arial" w:eastAsia="Arial" w:hAnsi="Arial" w:cs="Arial"/>
          <w:color w:val="F64D08"/>
          <w:spacing w:val="3"/>
          <w:w w:val="111"/>
          <w:sz w:val="28"/>
          <w:szCs w:val="28"/>
        </w:rPr>
        <w:t>A</w:t>
      </w:r>
      <w:r w:rsidRPr="00552020">
        <w:rPr>
          <w:rFonts w:ascii="Arial" w:eastAsia="Arial" w:hAnsi="Arial" w:cs="Arial"/>
          <w:color w:val="F64D08"/>
          <w:w w:val="70"/>
          <w:sz w:val="28"/>
          <w:szCs w:val="28"/>
        </w:rPr>
        <w:t>T</w:t>
      </w:r>
      <w:r w:rsidRPr="00552020">
        <w:rPr>
          <w:rFonts w:ascii="Arial" w:eastAsia="Arial" w:hAnsi="Arial" w:cs="Arial"/>
          <w:color w:val="F64D08"/>
          <w:spacing w:val="-3"/>
          <w:sz w:val="28"/>
          <w:szCs w:val="28"/>
        </w:rPr>
        <w:t xml:space="preserve"> </w:t>
      </w:r>
      <w:r w:rsidRPr="00552020">
        <w:rPr>
          <w:rFonts w:ascii="Arial" w:eastAsia="Arial" w:hAnsi="Arial" w:cs="Arial"/>
          <w:color w:val="F64D08"/>
          <w:spacing w:val="1"/>
          <w:w w:val="76"/>
          <w:sz w:val="28"/>
          <w:szCs w:val="28"/>
        </w:rPr>
        <w:t>I</w:t>
      </w:r>
      <w:r w:rsidRPr="00552020">
        <w:rPr>
          <w:rFonts w:ascii="Arial" w:eastAsia="Arial" w:hAnsi="Arial" w:cs="Arial"/>
          <w:color w:val="F64D08"/>
          <w:w w:val="76"/>
          <w:sz w:val="28"/>
          <w:szCs w:val="28"/>
        </w:rPr>
        <w:t>S</w:t>
      </w:r>
      <w:r w:rsidRPr="00552020">
        <w:rPr>
          <w:rFonts w:ascii="Arial" w:eastAsia="Arial" w:hAnsi="Arial" w:cs="Arial"/>
          <w:color w:val="F64D08"/>
          <w:spacing w:val="18"/>
          <w:w w:val="76"/>
          <w:sz w:val="28"/>
          <w:szCs w:val="28"/>
        </w:rPr>
        <w:t xml:space="preserve"> </w:t>
      </w:r>
      <w:r w:rsidRPr="00552020">
        <w:rPr>
          <w:rFonts w:ascii="Arial" w:eastAsia="Arial" w:hAnsi="Arial" w:cs="Arial"/>
          <w:color w:val="F64D08"/>
          <w:spacing w:val="-1"/>
          <w:w w:val="74"/>
          <w:sz w:val="28"/>
          <w:szCs w:val="28"/>
        </w:rPr>
        <w:t>S</w:t>
      </w:r>
      <w:r w:rsidRPr="00552020">
        <w:rPr>
          <w:rFonts w:ascii="Arial" w:eastAsia="Arial" w:hAnsi="Arial" w:cs="Arial"/>
          <w:color w:val="F64D08"/>
          <w:spacing w:val="-3"/>
          <w:w w:val="112"/>
          <w:sz w:val="28"/>
          <w:szCs w:val="28"/>
        </w:rPr>
        <w:t>C</w:t>
      </w:r>
      <w:r w:rsidRPr="00552020">
        <w:rPr>
          <w:rFonts w:ascii="Arial" w:eastAsia="Arial" w:hAnsi="Arial" w:cs="Arial"/>
          <w:color w:val="F64D08"/>
          <w:spacing w:val="1"/>
          <w:w w:val="112"/>
          <w:sz w:val="28"/>
          <w:szCs w:val="28"/>
        </w:rPr>
        <w:t>A</w:t>
      </w:r>
      <w:r w:rsidRPr="00552020">
        <w:rPr>
          <w:rFonts w:ascii="Arial" w:eastAsia="Arial" w:hAnsi="Arial" w:cs="Arial"/>
          <w:color w:val="F64D08"/>
          <w:w w:val="102"/>
          <w:sz w:val="28"/>
          <w:szCs w:val="28"/>
        </w:rPr>
        <w:t>N</w:t>
      </w:r>
      <w:r w:rsidRPr="00552020">
        <w:rPr>
          <w:rFonts w:ascii="Arial" w:eastAsia="Arial" w:hAnsi="Arial" w:cs="Arial"/>
          <w:color w:val="F64D08"/>
          <w:sz w:val="28"/>
          <w:szCs w:val="28"/>
        </w:rPr>
        <w:t xml:space="preserve"> </w:t>
      </w:r>
      <w:r w:rsidRPr="00552020">
        <w:rPr>
          <w:rFonts w:ascii="Arial" w:eastAsia="Arial" w:hAnsi="Arial" w:cs="Arial"/>
          <w:color w:val="F64D08"/>
          <w:w w:val="70"/>
          <w:sz w:val="28"/>
          <w:szCs w:val="28"/>
        </w:rPr>
        <w:t>T</w:t>
      </w:r>
      <w:r w:rsidRPr="00552020">
        <w:rPr>
          <w:rFonts w:ascii="Arial" w:eastAsia="Arial" w:hAnsi="Arial" w:cs="Arial"/>
          <w:color w:val="F64D08"/>
          <w:w w:val="112"/>
          <w:sz w:val="28"/>
          <w:szCs w:val="28"/>
        </w:rPr>
        <w:t>O</w:t>
      </w:r>
      <w:r w:rsidRPr="00552020">
        <w:rPr>
          <w:rFonts w:ascii="Arial" w:eastAsia="Arial" w:hAnsi="Arial" w:cs="Arial"/>
          <w:color w:val="F64D08"/>
          <w:spacing w:val="-2"/>
          <w:sz w:val="28"/>
          <w:szCs w:val="28"/>
        </w:rPr>
        <w:t xml:space="preserve"> </w:t>
      </w:r>
      <w:r w:rsidRPr="00552020">
        <w:rPr>
          <w:rFonts w:ascii="Arial" w:eastAsia="Arial" w:hAnsi="Arial" w:cs="Arial"/>
          <w:color w:val="F64D08"/>
          <w:spacing w:val="-3"/>
          <w:w w:val="85"/>
          <w:sz w:val="28"/>
          <w:szCs w:val="28"/>
        </w:rPr>
        <w:t>B</w:t>
      </w:r>
      <w:r w:rsidRPr="00552020">
        <w:rPr>
          <w:rFonts w:ascii="Arial" w:eastAsia="Arial" w:hAnsi="Arial" w:cs="Arial"/>
          <w:color w:val="F64D08"/>
          <w:spacing w:val="1"/>
          <w:w w:val="85"/>
          <w:sz w:val="28"/>
          <w:szCs w:val="28"/>
        </w:rPr>
        <w:t>I</w:t>
      </w:r>
      <w:r w:rsidRPr="00552020">
        <w:rPr>
          <w:rFonts w:ascii="Arial" w:eastAsia="Arial" w:hAnsi="Arial" w:cs="Arial"/>
          <w:color w:val="F64D08"/>
          <w:w w:val="110"/>
          <w:sz w:val="28"/>
          <w:szCs w:val="28"/>
        </w:rPr>
        <w:t>M</w:t>
      </w:r>
    </w:p>
    <w:p w14:paraId="0CA89A48" w14:textId="77777777" w:rsidR="00C87A16" w:rsidRDefault="00C87A16">
      <w:pPr>
        <w:spacing w:before="4" w:line="100" w:lineRule="exact"/>
        <w:rPr>
          <w:sz w:val="11"/>
          <w:szCs w:val="11"/>
        </w:rPr>
      </w:pPr>
    </w:p>
    <w:p w14:paraId="3B336392" w14:textId="77777777" w:rsidR="00C87A16" w:rsidRDefault="00C87A16">
      <w:pPr>
        <w:spacing w:line="200" w:lineRule="exact"/>
      </w:pPr>
    </w:p>
    <w:p w14:paraId="3D7FA058" w14:textId="77777777" w:rsidR="00C87A16" w:rsidRDefault="00C87A16">
      <w:pPr>
        <w:spacing w:line="200" w:lineRule="exact"/>
      </w:pPr>
    </w:p>
    <w:p w14:paraId="643734AC" w14:textId="77777777" w:rsidR="00C87A16" w:rsidRPr="00B22D95" w:rsidRDefault="007C144E">
      <w:pPr>
        <w:tabs>
          <w:tab w:val="left" w:pos="460"/>
        </w:tabs>
        <w:spacing w:line="255" w:lineRule="auto"/>
        <w:ind w:left="474" w:right="14" w:hanging="360"/>
        <w:jc w:val="both"/>
        <w:rPr>
          <w:rFonts w:ascii="Arial" w:eastAsia="Arial" w:hAnsi="Arial" w:cs="Arial"/>
          <w:sz w:val="22"/>
          <w:szCs w:val="22"/>
        </w:rPr>
      </w:pPr>
      <w:r>
        <w:pict w14:anchorId="28BFD9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288.7pt;margin-top:2.65pt;width:254.7pt;height:146.5pt;z-index:-251659264;mso-position-horizontal-relative:page">
            <v:imagedata r:id="rId6" o:title=""/>
            <w10:wrap anchorx="page"/>
          </v:shape>
        </w:pict>
      </w:r>
      <w:r w:rsidR="00B22D95">
        <w:rPr>
          <w:w w:val="131"/>
          <w:sz w:val="22"/>
          <w:szCs w:val="22"/>
        </w:rPr>
        <w:t>•</w:t>
      </w:r>
      <w:r w:rsidR="00B22D95" w:rsidRPr="00B22D95">
        <w:rPr>
          <w:sz w:val="22"/>
          <w:szCs w:val="22"/>
        </w:rPr>
        <w:tab/>
      </w:r>
      <w:proofErr w:type="gramStart"/>
      <w:r w:rsidR="00B22D95" w:rsidRPr="00B22D95">
        <w:rPr>
          <w:rFonts w:ascii="Arial" w:eastAsia="Arial" w:hAnsi="Arial" w:cs="Arial"/>
          <w:sz w:val="22"/>
          <w:szCs w:val="22"/>
        </w:rPr>
        <w:t>Bu</w:t>
      </w:r>
      <w:r w:rsidR="00B22D95" w:rsidRPr="00B22D95">
        <w:rPr>
          <w:rFonts w:ascii="Arial" w:eastAsia="Arial" w:hAnsi="Arial" w:cs="Arial"/>
          <w:spacing w:val="-1"/>
          <w:sz w:val="22"/>
          <w:szCs w:val="22"/>
        </w:rPr>
        <w:t>i</w:t>
      </w:r>
      <w:r w:rsidR="00B22D95" w:rsidRPr="00B22D95">
        <w:rPr>
          <w:rFonts w:ascii="Arial" w:eastAsia="Arial" w:hAnsi="Arial" w:cs="Arial"/>
          <w:spacing w:val="1"/>
          <w:sz w:val="22"/>
          <w:szCs w:val="22"/>
        </w:rPr>
        <w:t>l</w:t>
      </w:r>
      <w:r w:rsidR="00B22D95" w:rsidRPr="00B22D95">
        <w:rPr>
          <w:rFonts w:ascii="Arial" w:eastAsia="Arial" w:hAnsi="Arial" w:cs="Arial"/>
          <w:spacing w:val="-2"/>
          <w:sz w:val="22"/>
          <w:szCs w:val="22"/>
        </w:rPr>
        <w:t>d</w:t>
      </w:r>
      <w:r w:rsidR="00B22D95" w:rsidRPr="00B22D95">
        <w:rPr>
          <w:rFonts w:ascii="Arial" w:eastAsia="Arial" w:hAnsi="Arial" w:cs="Arial"/>
          <w:spacing w:val="1"/>
          <w:sz w:val="22"/>
          <w:szCs w:val="22"/>
        </w:rPr>
        <w:t>i</w:t>
      </w:r>
      <w:r w:rsidR="00B22D95" w:rsidRPr="00B22D95">
        <w:rPr>
          <w:rFonts w:ascii="Arial" w:eastAsia="Arial" w:hAnsi="Arial" w:cs="Arial"/>
          <w:sz w:val="22"/>
          <w:szCs w:val="22"/>
        </w:rPr>
        <w:t xml:space="preserve">ng </w:t>
      </w:r>
      <w:r w:rsidR="00B22D95" w:rsidRPr="00B22D95">
        <w:rPr>
          <w:rFonts w:ascii="Arial" w:eastAsia="Arial" w:hAnsi="Arial" w:cs="Arial"/>
          <w:spacing w:val="43"/>
          <w:sz w:val="22"/>
          <w:szCs w:val="22"/>
        </w:rPr>
        <w:t xml:space="preserve"> </w:t>
      </w:r>
      <w:r w:rsidR="00B22D95" w:rsidRPr="00B22D95">
        <w:rPr>
          <w:rFonts w:ascii="Arial" w:eastAsia="Arial" w:hAnsi="Arial" w:cs="Arial"/>
          <w:spacing w:val="3"/>
          <w:w w:val="81"/>
          <w:sz w:val="22"/>
          <w:szCs w:val="22"/>
        </w:rPr>
        <w:t>I</w:t>
      </w:r>
      <w:r w:rsidR="00B22D95" w:rsidRPr="00B22D95">
        <w:rPr>
          <w:rFonts w:ascii="Arial" w:eastAsia="Arial" w:hAnsi="Arial" w:cs="Arial"/>
          <w:w w:val="110"/>
          <w:sz w:val="22"/>
          <w:szCs w:val="22"/>
        </w:rPr>
        <w:t>n</w:t>
      </w:r>
      <w:r w:rsidR="00B22D95" w:rsidRPr="00B22D95">
        <w:rPr>
          <w:rFonts w:ascii="Arial" w:eastAsia="Arial" w:hAnsi="Arial" w:cs="Arial"/>
          <w:w w:val="113"/>
          <w:sz w:val="22"/>
          <w:szCs w:val="22"/>
        </w:rPr>
        <w:t>f</w:t>
      </w:r>
      <w:r w:rsidR="00B22D95" w:rsidRPr="00B22D95">
        <w:rPr>
          <w:rFonts w:ascii="Arial" w:eastAsia="Arial" w:hAnsi="Arial" w:cs="Arial"/>
          <w:spacing w:val="-3"/>
          <w:w w:val="118"/>
          <w:sz w:val="22"/>
          <w:szCs w:val="22"/>
        </w:rPr>
        <w:t>o</w:t>
      </w:r>
      <w:r w:rsidR="00B22D95" w:rsidRPr="00B22D95">
        <w:rPr>
          <w:rFonts w:ascii="Arial" w:eastAsia="Arial" w:hAnsi="Arial" w:cs="Arial"/>
          <w:spacing w:val="1"/>
          <w:w w:val="90"/>
          <w:sz w:val="22"/>
          <w:szCs w:val="22"/>
        </w:rPr>
        <w:t>r</w:t>
      </w:r>
      <w:r w:rsidR="00B22D95" w:rsidRPr="00B22D95">
        <w:rPr>
          <w:rFonts w:ascii="Arial" w:eastAsia="Arial" w:hAnsi="Arial" w:cs="Arial"/>
          <w:spacing w:val="-1"/>
          <w:w w:val="117"/>
          <w:sz w:val="22"/>
          <w:szCs w:val="22"/>
        </w:rPr>
        <w:t>m</w:t>
      </w:r>
      <w:r w:rsidR="00B22D95" w:rsidRPr="00B22D95">
        <w:rPr>
          <w:rFonts w:ascii="Arial" w:eastAsia="Arial" w:hAnsi="Arial" w:cs="Arial"/>
          <w:w w:val="117"/>
          <w:sz w:val="22"/>
          <w:szCs w:val="22"/>
        </w:rPr>
        <w:t>a</w:t>
      </w:r>
      <w:r w:rsidR="00B22D95" w:rsidRPr="00B22D95">
        <w:rPr>
          <w:rFonts w:ascii="Arial" w:eastAsia="Arial" w:hAnsi="Arial" w:cs="Arial"/>
          <w:spacing w:val="-3"/>
          <w:w w:val="122"/>
          <w:sz w:val="22"/>
          <w:szCs w:val="22"/>
        </w:rPr>
        <w:t>t</w:t>
      </w:r>
      <w:r w:rsidR="00B22D95" w:rsidRPr="00B22D95">
        <w:rPr>
          <w:rFonts w:ascii="Arial" w:eastAsia="Arial" w:hAnsi="Arial" w:cs="Arial"/>
          <w:spacing w:val="1"/>
          <w:w w:val="90"/>
          <w:sz w:val="22"/>
          <w:szCs w:val="22"/>
        </w:rPr>
        <w:t>i</w:t>
      </w:r>
      <w:r w:rsidR="00B22D95" w:rsidRPr="00B22D95">
        <w:rPr>
          <w:rFonts w:ascii="Arial" w:eastAsia="Arial" w:hAnsi="Arial" w:cs="Arial"/>
          <w:spacing w:val="-1"/>
          <w:w w:val="114"/>
          <w:sz w:val="22"/>
          <w:szCs w:val="22"/>
        </w:rPr>
        <w:t>o</w:t>
      </w:r>
      <w:r w:rsidR="00B22D95" w:rsidRPr="00B22D95">
        <w:rPr>
          <w:rFonts w:ascii="Arial" w:eastAsia="Arial" w:hAnsi="Arial" w:cs="Arial"/>
          <w:w w:val="114"/>
          <w:sz w:val="22"/>
          <w:szCs w:val="22"/>
        </w:rPr>
        <w:t>n</w:t>
      </w:r>
      <w:proofErr w:type="gramEnd"/>
      <w:r w:rsidR="00B22D95" w:rsidRPr="00B22D95">
        <w:rPr>
          <w:rFonts w:ascii="Arial" w:eastAsia="Arial" w:hAnsi="Arial" w:cs="Arial"/>
          <w:sz w:val="22"/>
          <w:szCs w:val="22"/>
        </w:rPr>
        <w:t xml:space="preserve"> </w:t>
      </w:r>
      <w:r w:rsidR="00B22D95" w:rsidRPr="00B22D95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B22D95" w:rsidRPr="00B22D95">
        <w:rPr>
          <w:rFonts w:ascii="Arial" w:eastAsia="Arial" w:hAnsi="Arial" w:cs="Arial"/>
          <w:spacing w:val="-1"/>
          <w:w w:val="110"/>
          <w:sz w:val="22"/>
          <w:szCs w:val="22"/>
        </w:rPr>
        <w:t>M</w:t>
      </w:r>
      <w:r w:rsidR="00B22D95" w:rsidRPr="00B22D95">
        <w:rPr>
          <w:rFonts w:ascii="Arial" w:eastAsia="Arial" w:hAnsi="Arial" w:cs="Arial"/>
          <w:spacing w:val="-1"/>
          <w:w w:val="120"/>
          <w:sz w:val="22"/>
          <w:szCs w:val="22"/>
        </w:rPr>
        <w:t>o</w:t>
      </w:r>
      <w:r w:rsidR="00B22D95" w:rsidRPr="00B22D95">
        <w:rPr>
          <w:rFonts w:ascii="Arial" w:eastAsia="Arial" w:hAnsi="Arial" w:cs="Arial"/>
          <w:w w:val="120"/>
          <w:sz w:val="22"/>
          <w:szCs w:val="22"/>
        </w:rPr>
        <w:t>d</w:t>
      </w:r>
      <w:r w:rsidR="00B22D95" w:rsidRPr="00B22D95">
        <w:rPr>
          <w:rFonts w:ascii="Arial" w:eastAsia="Arial" w:hAnsi="Arial" w:cs="Arial"/>
          <w:w w:val="117"/>
          <w:sz w:val="22"/>
          <w:szCs w:val="22"/>
        </w:rPr>
        <w:t>e</w:t>
      </w:r>
      <w:r w:rsidR="00B22D95" w:rsidRPr="00B22D95">
        <w:rPr>
          <w:rFonts w:ascii="Arial" w:eastAsia="Arial" w:hAnsi="Arial" w:cs="Arial"/>
          <w:spacing w:val="-1"/>
          <w:w w:val="90"/>
          <w:sz w:val="22"/>
          <w:szCs w:val="22"/>
        </w:rPr>
        <w:t>l</w:t>
      </w:r>
      <w:r w:rsidR="00B22D95" w:rsidRPr="00B22D95">
        <w:rPr>
          <w:rFonts w:ascii="Arial" w:eastAsia="Arial" w:hAnsi="Arial" w:cs="Arial"/>
          <w:spacing w:val="1"/>
          <w:w w:val="90"/>
          <w:sz w:val="22"/>
          <w:szCs w:val="22"/>
        </w:rPr>
        <w:t>i</w:t>
      </w:r>
      <w:r w:rsidR="00B22D95" w:rsidRPr="00B22D95">
        <w:rPr>
          <w:rFonts w:ascii="Arial" w:eastAsia="Arial" w:hAnsi="Arial" w:cs="Arial"/>
          <w:w w:val="110"/>
          <w:sz w:val="22"/>
          <w:szCs w:val="22"/>
        </w:rPr>
        <w:t>n</w:t>
      </w:r>
      <w:r w:rsidR="00B22D95" w:rsidRPr="00B22D95">
        <w:rPr>
          <w:rFonts w:ascii="Arial" w:eastAsia="Arial" w:hAnsi="Arial" w:cs="Arial"/>
          <w:w w:val="121"/>
          <w:sz w:val="22"/>
          <w:szCs w:val="22"/>
        </w:rPr>
        <w:t>g</w:t>
      </w:r>
      <w:r w:rsidR="00B22D95" w:rsidRPr="00B22D95">
        <w:rPr>
          <w:rFonts w:ascii="Arial" w:eastAsia="Arial" w:hAnsi="Arial" w:cs="Arial"/>
          <w:sz w:val="22"/>
          <w:szCs w:val="22"/>
        </w:rPr>
        <w:t xml:space="preserve"> </w:t>
      </w:r>
      <w:r w:rsidR="00B22D95" w:rsidRPr="00B22D95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B22D95" w:rsidRPr="00B22D95">
        <w:rPr>
          <w:rFonts w:ascii="Arial" w:eastAsia="Arial" w:hAnsi="Arial" w:cs="Arial"/>
          <w:spacing w:val="-5"/>
          <w:w w:val="111"/>
          <w:sz w:val="22"/>
          <w:szCs w:val="22"/>
        </w:rPr>
        <w:t>(</w:t>
      </w:r>
      <w:r w:rsidR="00B22D95" w:rsidRPr="00B22D95">
        <w:rPr>
          <w:rFonts w:ascii="Arial" w:eastAsia="Arial" w:hAnsi="Arial" w:cs="Arial"/>
          <w:w w:val="86"/>
          <w:sz w:val="22"/>
          <w:szCs w:val="22"/>
        </w:rPr>
        <w:t>B</w:t>
      </w:r>
      <w:r w:rsidR="00B22D95" w:rsidRPr="00B22D95">
        <w:rPr>
          <w:rFonts w:ascii="Arial" w:eastAsia="Arial" w:hAnsi="Arial" w:cs="Arial"/>
          <w:spacing w:val="5"/>
          <w:w w:val="81"/>
          <w:sz w:val="22"/>
          <w:szCs w:val="22"/>
        </w:rPr>
        <w:t>I</w:t>
      </w:r>
      <w:r w:rsidR="00B22D95" w:rsidRPr="00B22D95">
        <w:rPr>
          <w:rFonts w:ascii="Arial" w:eastAsia="Arial" w:hAnsi="Arial" w:cs="Arial"/>
          <w:spacing w:val="-1"/>
          <w:w w:val="110"/>
          <w:sz w:val="22"/>
          <w:szCs w:val="22"/>
        </w:rPr>
        <w:t>M</w:t>
      </w:r>
      <w:r w:rsidR="00B22D95" w:rsidRPr="00B22D95">
        <w:rPr>
          <w:rFonts w:ascii="Arial" w:eastAsia="Arial" w:hAnsi="Arial" w:cs="Arial"/>
          <w:w w:val="111"/>
          <w:sz w:val="22"/>
          <w:szCs w:val="22"/>
        </w:rPr>
        <w:t>)</w:t>
      </w:r>
      <w:r w:rsidR="00B22D95" w:rsidRPr="00B22D95">
        <w:rPr>
          <w:rFonts w:ascii="Arial" w:eastAsia="Arial" w:hAnsi="Arial" w:cs="Arial"/>
          <w:sz w:val="22"/>
          <w:szCs w:val="22"/>
        </w:rPr>
        <w:t xml:space="preserve"> </w:t>
      </w:r>
      <w:r w:rsidR="00B22D95" w:rsidRPr="00B22D95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B22D95" w:rsidRPr="00B22D95">
        <w:rPr>
          <w:rFonts w:ascii="Arial" w:eastAsia="Arial" w:hAnsi="Arial" w:cs="Arial"/>
          <w:spacing w:val="-1"/>
          <w:w w:val="80"/>
          <w:sz w:val="22"/>
          <w:szCs w:val="22"/>
        </w:rPr>
        <w:t>i</w:t>
      </w:r>
      <w:r w:rsidR="00B22D95" w:rsidRPr="00B22D95">
        <w:rPr>
          <w:rFonts w:ascii="Arial" w:eastAsia="Arial" w:hAnsi="Arial" w:cs="Arial"/>
          <w:w w:val="80"/>
          <w:sz w:val="22"/>
          <w:szCs w:val="22"/>
        </w:rPr>
        <w:t xml:space="preserve">s </w:t>
      </w:r>
      <w:r w:rsidR="00B22D95" w:rsidRPr="00B22D95">
        <w:rPr>
          <w:rFonts w:ascii="Arial" w:eastAsia="Arial" w:hAnsi="Arial" w:cs="Arial"/>
          <w:spacing w:val="32"/>
          <w:w w:val="80"/>
          <w:sz w:val="22"/>
          <w:szCs w:val="22"/>
        </w:rPr>
        <w:t xml:space="preserve"> </w:t>
      </w:r>
      <w:r w:rsidR="00B22D95" w:rsidRPr="00B22D95">
        <w:rPr>
          <w:rFonts w:ascii="Arial" w:eastAsia="Arial" w:hAnsi="Arial" w:cs="Arial"/>
          <w:w w:val="122"/>
          <w:sz w:val="22"/>
          <w:szCs w:val="22"/>
        </w:rPr>
        <w:t>t</w:t>
      </w:r>
      <w:r w:rsidR="00B22D95" w:rsidRPr="00B22D95">
        <w:rPr>
          <w:rFonts w:ascii="Arial" w:eastAsia="Arial" w:hAnsi="Arial" w:cs="Arial"/>
          <w:spacing w:val="-3"/>
          <w:w w:val="110"/>
          <w:sz w:val="22"/>
          <w:szCs w:val="22"/>
        </w:rPr>
        <w:t>h</w:t>
      </w:r>
      <w:r w:rsidR="00B22D95" w:rsidRPr="00B22D95">
        <w:rPr>
          <w:rFonts w:ascii="Arial" w:eastAsia="Arial" w:hAnsi="Arial" w:cs="Arial"/>
          <w:w w:val="117"/>
          <w:sz w:val="22"/>
          <w:szCs w:val="22"/>
        </w:rPr>
        <w:t xml:space="preserve">e </w:t>
      </w:r>
      <w:r w:rsidR="00B22D95" w:rsidRPr="00B22D95">
        <w:rPr>
          <w:rFonts w:ascii="Arial" w:eastAsia="Arial" w:hAnsi="Arial" w:cs="Arial"/>
          <w:spacing w:val="1"/>
          <w:w w:val="77"/>
          <w:sz w:val="22"/>
          <w:szCs w:val="22"/>
        </w:rPr>
        <w:t>s</w:t>
      </w:r>
      <w:r w:rsidR="00B22D95" w:rsidRPr="00B22D95">
        <w:rPr>
          <w:rFonts w:ascii="Arial" w:eastAsia="Arial" w:hAnsi="Arial" w:cs="Arial"/>
          <w:w w:val="122"/>
          <w:sz w:val="22"/>
          <w:szCs w:val="22"/>
        </w:rPr>
        <w:t>t</w:t>
      </w:r>
      <w:r w:rsidR="00B22D95" w:rsidRPr="00B22D95">
        <w:rPr>
          <w:rFonts w:ascii="Arial" w:eastAsia="Arial" w:hAnsi="Arial" w:cs="Arial"/>
          <w:spacing w:val="1"/>
          <w:w w:val="90"/>
          <w:sz w:val="22"/>
          <w:szCs w:val="22"/>
        </w:rPr>
        <w:t>r</w:t>
      </w:r>
      <w:r w:rsidR="00B22D95" w:rsidRPr="00B22D95">
        <w:rPr>
          <w:rFonts w:ascii="Arial" w:eastAsia="Arial" w:hAnsi="Arial" w:cs="Arial"/>
          <w:w w:val="123"/>
          <w:sz w:val="22"/>
          <w:szCs w:val="22"/>
        </w:rPr>
        <w:t>a</w:t>
      </w:r>
      <w:r w:rsidR="00B22D95" w:rsidRPr="00B22D95">
        <w:rPr>
          <w:rFonts w:ascii="Arial" w:eastAsia="Arial" w:hAnsi="Arial" w:cs="Arial"/>
          <w:spacing w:val="-3"/>
          <w:w w:val="122"/>
          <w:sz w:val="22"/>
          <w:szCs w:val="22"/>
        </w:rPr>
        <w:t>t</w:t>
      </w:r>
      <w:r w:rsidR="00B22D95" w:rsidRPr="00B22D95">
        <w:rPr>
          <w:rFonts w:ascii="Arial" w:eastAsia="Arial" w:hAnsi="Arial" w:cs="Arial"/>
          <w:w w:val="117"/>
          <w:sz w:val="22"/>
          <w:szCs w:val="22"/>
        </w:rPr>
        <w:t>e</w:t>
      </w:r>
      <w:r w:rsidR="00B22D95" w:rsidRPr="00B22D95">
        <w:rPr>
          <w:rFonts w:ascii="Arial" w:eastAsia="Arial" w:hAnsi="Arial" w:cs="Arial"/>
          <w:w w:val="121"/>
          <w:sz w:val="22"/>
          <w:szCs w:val="22"/>
        </w:rPr>
        <w:t>g</w:t>
      </w:r>
      <w:r w:rsidR="00B22D95" w:rsidRPr="00B22D95">
        <w:rPr>
          <w:rFonts w:ascii="Arial" w:eastAsia="Arial" w:hAnsi="Arial" w:cs="Arial"/>
          <w:w w:val="107"/>
          <w:sz w:val="22"/>
          <w:szCs w:val="22"/>
        </w:rPr>
        <w:t xml:space="preserve">y </w:t>
      </w:r>
      <w:r w:rsidR="00B22D95" w:rsidRPr="00B22D95">
        <w:rPr>
          <w:rFonts w:ascii="Arial" w:eastAsia="Arial" w:hAnsi="Arial" w:cs="Arial"/>
          <w:sz w:val="22"/>
          <w:szCs w:val="22"/>
        </w:rPr>
        <w:t>f</w:t>
      </w:r>
      <w:r w:rsidR="00B22D95" w:rsidRPr="00B22D95">
        <w:rPr>
          <w:rFonts w:ascii="Arial" w:eastAsia="Arial" w:hAnsi="Arial" w:cs="Arial"/>
          <w:spacing w:val="-1"/>
          <w:sz w:val="22"/>
          <w:szCs w:val="22"/>
        </w:rPr>
        <w:t>o</w:t>
      </w:r>
      <w:r w:rsidR="00B22D95" w:rsidRPr="00B22D95">
        <w:rPr>
          <w:rFonts w:ascii="Arial" w:eastAsia="Arial" w:hAnsi="Arial" w:cs="Arial"/>
          <w:sz w:val="22"/>
          <w:szCs w:val="22"/>
        </w:rPr>
        <w:t>r</w:t>
      </w:r>
      <w:r w:rsidR="00B22D95" w:rsidRPr="00B22D95">
        <w:rPr>
          <w:rFonts w:ascii="Arial" w:eastAsia="Arial" w:hAnsi="Arial" w:cs="Arial"/>
          <w:spacing w:val="23"/>
          <w:sz w:val="22"/>
          <w:szCs w:val="22"/>
        </w:rPr>
        <w:t xml:space="preserve"> </w:t>
      </w:r>
      <w:r w:rsidR="00B22D95" w:rsidRPr="00B22D95">
        <w:rPr>
          <w:rFonts w:ascii="Arial" w:eastAsia="Arial" w:hAnsi="Arial" w:cs="Arial"/>
          <w:spacing w:val="-2"/>
          <w:w w:val="123"/>
          <w:sz w:val="22"/>
          <w:szCs w:val="22"/>
        </w:rPr>
        <w:t>a</w:t>
      </w:r>
      <w:r w:rsidR="00B22D95" w:rsidRPr="00B22D95">
        <w:rPr>
          <w:rFonts w:ascii="Arial" w:eastAsia="Arial" w:hAnsi="Arial" w:cs="Arial"/>
          <w:spacing w:val="1"/>
          <w:w w:val="123"/>
          <w:sz w:val="22"/>
          <w:szCs w:val="22"/>
        </w:rPr>
        <w:t>p</w:t>
      </w:r>
      <w:r w:rsidR="00B22D95" w:rsidRPr="00B22D95">
        <w:rPr>
          <w:rFonts w:ascii="Arial" w:eastAsia="Arial" w:hAnsi="Arial" w:cs="Arial"/>
          <w:spacing w:val="-2"/>
          <w:w w:val="123"/>
          <w:sz w:val="22"/>
          <w:szCs w:val="22"/>
        </w:rPr>
        <w:t>p</w:t>
      </w:r>
      <w:r w:rsidR="00B22D95" w:rsidRPr="00B22D95">
        <w:rPr>
          <w:rFonts w:ascii="Arial" w:eastAsia="Arial" w:hAnsi="Arial" w:cs="Arial"/>
          <w:spacing w:val="-1"/>
          <w:w w:val="90"/>
          <w:sz w:val="22"/>
          <w:szCs w:val="22"/>
        </w:rPr>
        <w:t>l</w:t>
      </w:r>
      <w:r w:rsidR="00B22D95" w:rsidRPr="00B22D95">
        <w:rPr>
          <w:rFonts w:ascii="Arial" w:eastAsia="Arial" w:hAnsi="Arial" w:cs="Arial"/>
          <w:spacing w:val="1"/>
          <w:w w:val="90"/>
          <w:sz w:val="22"/>
          <w:szCs w:val="22"/>
        </w:rPr>
        <w:t>i</w:t>
      </w:r>
      <w:r w:rsidR="00B22D95" w:rsidRPr="00B22D95">
        <w:rPr>
          <w:rFonts w:ascii="Arial" w:eastAsia="Arial" w:hAnsi="Arial" w:cs="Arial"/>
          <w:spacing w:val="-1"/>
          <w:w w:val="129"/>
          <w:sz w:val="22"/>
          <w:szCs w:val="22"/>
        </w:rPr>
        <w:t>c</w:t>
      </w:r>
      <w:r w:rsidR="00B22D95" w:rsidRPr="00B22D95">
        <w:rPr>
          <w:rFonts w:ascii="Arial" w:eastAsia="Arial" w:hAnsi="Arial" w:cs="Arial"/>
          <w:spacing w:val="-2"/>
          <w:w w:val="123"/>
          <w:sz w:val="22"/>
          <w:szCs w:val="22"/>
        </w:rPr>
        <w:t>a</w:t>
      </w:r>
      <w:r w:rsidR="00B22D95" w:rsidRPr="00B22D95">
        <w:rPr>
          <w:rFonts w:ascii="Arial" w:eastAsia="Arial" w:hAnsi="Arial" w:cs="Arial"/>
          <w:w w:val="122"/>
          <w:sz w:val="22"/>
          <w:szCs w:val="22"/>
        </w:rPr>
        <w:t>t</w:t>
      </w:r>
      <w:r w:rsidR="00B22D95" w:rsidRPr="00B22D95">
        <w:rPr>
          <w:rFonts w:ascii="Arial" w:eastAsia="Arial" w:hAnsi="Arial" w:cs="Arial"/>
          <w:spacing w:val="1"/>
          <w:w w:val="90"/>
          <w:sz w:val="22"/>
          <w:szCs w:val="22"/>
        </w:rPr>
        <w:t>i</w:t>
      </w:r>
      <w:r w:rsidR="00B22D95" w:rsidRPr="00B22D95">
        <w:rPr>
          <w:rFonts w:ascii="Arial" w:eastAsia="Arial" w:hAnsi="Arial" w:cs="Arial"/>
          <w:spacing w:val="-1"/>
          <w:w w:val="114"/>
          <w:sz w:val="22"/>
          <w:szCs w:val="22"/>
        </w:rPr>
        <w:t>o</w:t>
      </w:r>
      <w:r w:rsidR="00B22D95" w:rsidRPr="00B22D95">
        <w:rPr>
          <w:rFonts w:ascii="Arial" w:eastAsia="Arial" w:hAnsi="Arial" w:cs="Arial"/>
          <w:w w:val="114"/>
          <w:sz w:val="22"/>
          <w:szCs w:val="22"/>
        </w:rPr>
        <w:t xml:space="preserve">n </w:t>
      </w:r>
      <w:r w:rsidR="00B22D95" w:rsidRPr="00B22D95">
        <w:rPr>
          <w:rFonts w:ascii="Arial" w:eastAsia="Arial" w:hAnsi="Arial" w:cs="Arial"/>
          <w:spacing w:val="-1"/>
          <w:sz w:val="22"/>
          <w:szCs w:val="22"/>
        </w:rPr>
        <w:t>o</w:t>
      </w:r>
      <w:r w:rsidR="00B22D95" w:rsidRPr="00B22D95">
        <w:rPr>
          <w:rFonts w:ascii="Arial" w:eastAsia="Arial" w:hAnsi="Arial" w:cs="Arial"/>
          <w:sz w:val="22"/>
          <w:szCs w:val="22"/>
        </w:rPr>
        <w:t>f</w:t>
      </w:r>
      <w:r w:rsidR="00B22D95" w:rsidRPr="00B22D95"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 w:rsidR="00B22D95" w:rsidRPr="00B22D95">
        <w:rPr>
          <w:rFonts w:ascii="Arial" w:eastAsia="Arial" w:hAnsi="Arial" w:cs="Arial"/>
          <w:spacing w:val="1"/>
          <w:w w:val="90"/>
          <w:sz w:val="22"/>
          <w:szCs w:val="22"/>
        </w:rPr>
        <w:t>i</w:t>
      </w:r>
      <w:r w:rsidR="00B22D95" w:rsidRPr="00B22D95">
        <w:rPr>
          <w:rFonts w:ascii="Arial" w:eastAsia="Arial" w:hAnsi="Arial" w:cs="Arial"/>
          <w:spacing w:val="-3"/>
          <w:w w:val="110"/>
          <w:sz w:val="22"/>
          <w:szCs w:val="22"/>
        </w:rPr>
        <w:t>n</w:t>
      </w:r>
      <w:r w:rsidR="00B22D95" w:rsidRPr="00B22D95">
        <w:rPr>
          <w:rFonts w:ascii="Arial" w:eastAsia="Arial" w:hAnsi="Arial" w:cs="Arial"/>
          <w:w w:val="113"/>
          <w:sz w:val="22"/>
          <w:szCs w:val="22"/>
        </w:rPr>
        <w:t>f</w:t>
      </w:r>
      <w:r w:rsidR="00B22D95" w:rsidRPr="00B22D95">
        <w:rPr>
          <w:rFonts w:ascii="Arial" w:eastAsia="Arial" w:hAnsi="Arial" w:cs="Arial"/>
          <w:spacing w:val="-1"/>
          <w:w w:val="107"/>
          <w:sz w:val="22"/>
          <w:szCs w:val="22"/>
        </w:rPr>
        <w:t>o</w:t>
      </w:r>
      <w:r w:rsidR="00B22D95" w:rsidRPr="00B22D95">
        <w:rPr>
          <w:rFonts w:ascii="Arial" w:eastAsia="Arial" w:hAnsi="Arial" w:cs="Arial"/>
          <w:spacing w:val="1"/>
          <w:w w:val="107"/>
          <w:sz w:val="22"/>
          <w:szCs w:val="22"/>
        </w:rPr>
        <w:t>r</w:t>
      </w:r>
      <w:r w:rsidR="00B22D95" w:rsidRPr="00B22D95">
        <w:rPr>
          <w:rFonts w:ascii="Arial" w:eastAsia="Arial" w:hAnsi="Arial" w:cs="Arial"/>
          <w:spacing w:val="-1"/>
          <w:w w:val="117"/>
          <w:sz w:val="22"/>
          <w:szCs w:val="22"/>
        </w:rPr>
        <w:t>m</w:t>
      </w:r>
      <w:r w:rsidR="00B22D95" w:rsidRPr="00B22D95">
        <w:rPr>
          <w:rFonts w:ascii="Arial" w:eastAsia="Arial" w:hAnsi="Arial" w:cs="Arial"/>
          <w:w w:val="117"/>
          <w:sz w:val="22"/>
          <w:szCs w:val="22"/>
        </w:rPr>
        <w:t>a</w:t>
      </w:r>
      <w:r w:rsidR="00B22D95" w:rsidRPr="00B22D95">
        <w:rPr>
          <w:rFonts w:ascii="Arial" w:eastAsia="Arial" w:hAnsi="Arial" w:cs="Arial"/>
          <w:spacing w:val="-3"/>
          <w:w w:val="122"/>
          <w:sz w:val="22"/>
          <w:szCs w:val="22"/>
        </w:rPr>
        <w:t>t</w:t>
      </w:r>
      <w:r w:rsidR="00B22D95" w:rsidRPr="00B22D95">
        <w:rPr>
          <w:rFonts w:ascii="Arial" w:eastAsia="Arial" w:hAnsi="Arial" w:cs="Arial"/>
          <w:spacing w:val="1"/>
          <w:w w:val="90"/>
          <w:sz w:val="22"/>
          <w:szCs w:val="22"/>
        </w:rPr>
        <w:t>i</w:t>
      </w:r>
      <w:r w:rsidR="00B22D95" w:rsidRPr="00B22D95">
        <w:rPr>
          <w:rFonts w:ascii="Arial" w:eastAsia="Arial" w:hAnsi="Arial" w:cs="Arial"/>
          <w:spacing w:val="-1"/>
          <w:w w:val="114"/>
          <w:sz w:val="22"/>
          <w:szCs w:val="22"/>
        </w:rPr>
        <w:t xml:space="preserve">on </w:t>
      </w:r>
      <w:r w:rsidR="00B22D95" w:rsidRPr="00B22D95">
        <w:rPr>
          <w:rFonts w:ascii="Arial" w:eastAsia="Arial" w:hAnsi="Arial" w:cs="Arial"/>
          <w:w w:val="122"/>
          <w:sz w:val="22"/>
          <w:szCs w:val="22"/>
        </w:rPr>
        <w:t>t</w:t>
      </w:r>
      <w:r w:rsidR="00B22D95" w:rsidRPr="00B22D95">
        <w:rPr>
          <w:rFonts w:ascii="Arial" w:eastAsia="Arial" w:hAnsi="Arial" w:cs="Arial"/>
          <w:w w:val="117"/>
          <w:sz w:val="22"/>
          <w:szCs w:val="22"/>
        </w:rPr>
        <w:t>e</w:t>
      </w:r>
      <w:r w:rsidR="00B22D95" w:rsidRPr="00B22D95">
        <w:rPr>
          <w:rFonts w:ascii="Arial" w:eastAsia="Arial" w:hAnsi="Arial" w:cs="Arial"/>
          <w:spacing w:val="1"/>
          <w:w w:val="129"/>
          <w:sz w:val="22"/>
          <w:szCs w:val="22"/>
        </w:rPr>
        <w:t>c</w:t>
      </w:r>
      <w:r w:rsidR="00B22D95" w:rsidRPr="00B22D95">
        <w:rPr>
          <w:rFonts w:ascii="Arial" w:eastAsia="Arial" w:hAnsi="Arial" w:cs="Arial"/>
          <w:w w:val="112"/>
          <w:sz w:val="22"/>
          <w:szCs w:val="22"/>
        </w:rPr>
        <w:t>hn</w:t>
      </w:r>
      <w:r w:rsidR="00B22D95" w:rsidRPr="00B22D95">
        <w:rPr>
          <w:rFonts w:ascii="Arial" w:eastAsia="Arial" w:hAnsi="Arial" w:cs="Arial"/>
          <w:spacing w:val="-3"/>
          <w:w w:val="112"/>
          <w:sz w:val="22"/>
          <w:szCs w:val="22"/>
        </w:rPr>
        <w:t>o</w:t>
      </w:r>
      <w:r w:rsidR="00B22D95" w:rsidRPr="00B22D95">
        <w:rPr>
          <w:rFonts w:ascii="Arial" w:eastAsia="Arial" w:hAnsi="Arial" w:cs="Arial"/>
          <w:spacing w:val="1"/>
          <w:w w:val="90"/>
          <w:sz w:val="22"/>
          <w:szCs w:val="22"/>
        </w:rPr>
        <w:t>l</w:t>
      </w:r>
      <w:r w:rsidR="00B22D95" w:rsidRPr="00B22D95">
        <w:rPr>
          <w:rFonts w:ascii="Arial" w:eastAsia="Arial" w:hAnsi="Arial" w:cs="Arial"/>
          <w:spacing w:val="-1"/>
          <w:w w:val="118"/>
          <w:sz w:val="22"/>
          <w:szCs w:val="22"/>
        </w:rPr>
        <w:t>o</w:t>
      </w:r>
      <w:r w:rsidR="00B22D95" w:rsidRPr="00B22D95">
        <w:rPr>
          <w:rFonts w:ascii="Arial" w:eastAsia="Arial" w:hAnsi="Arial" w:cs="Arial"/>
          <w:w w:val="121"/>
          <w:sz w:val="22"/>
          <w:szCs w:val="22"/>
        </w:rPr>
        <w:t>g</w:t>
      </w:r>
      <w:r w:rsidR="00B22D95" w:rsidRPr="00B22D95">
        <w:rPr>
          <w:rFonts w:ascii="Arial" w:eastAsia="Arial" w:hAnsi="Arial" w:cs="Arial"/>
          <w:w w:val="107"/>
          <w:sz w:val="22"/>
          <w:szCs w:val="22"/>
        </w:rPr>
        <w:t>y</w:t>
      </w:r>
      <w:r w:rsidR="00B22D95" w:rsidRPr="00B22D95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B22D95" w:rsidRPr="00B22D95">
        <w:rPr>
          <w:rFonts w:ascii="Arial" w:eastAsia="Arial" w:hAnsi="Arial" w:cs="Arial"/>
          <w:sz w:val="22"/>
          <w:szCs w:val="22"/>
        </w:rPr>
        <w:t>to</w:t>
      </w:r>
      <w:r w:rsidR="00B22D95" w:rsidRPr="00B22D95">
        <w:rPr>
          <w:rFonts w:ascii="Arial" w:eastAsia="Arial" w:hAnsi="Arial" w:cs="Arial"/>
          <w:spacing w:val="33"/>
          <w:sz w:val="22"/>
          <w:szCs w:val="22"/>
        </w:rPr>
        <w:t xml:space="preserve"> </w:t>
      </w:r>
      <w:r w:rsidR="00B22D95" w:rsidRPr="00B22D95">
        <w:rPr>
          <w:rFonts w:ascii="Arial" w:eastAsia="Arial" w:hAnsi="Arial" w:cs="Arial"/>
          <w:sz w:val="22"/>
          <w:szCs w:val="22"/>
        </w:rPr>
        <w:t>the</w:t>
      </w:r>
      <w:r w:rsidR="00B22D95" w:rsidRPr="00B22D95">
        <w:rPr>
          <w:rFonts w:ascii="Arial" w:eastAsia="Arial" w:hAnsi="Arial" w:cs="Arial"/>
          <w:spacing w:val="45"/>
          <w:sz w:val="22"/>
          <w:szCs w:val="22"/>
        </w:rPr>
        <w:t xml:space="preserve"> </w:t>
      </w:r>
      <w:r w:rsidR="00B22D95" w:rsidRPr="00B22D95">
        <w:rPr>
          <w:rFonts w:ascii="Arial" w:eastAsia="Arial" w:hAnsi="Arial" w:cs="Arial"/>
          <w:spacing w:val="1"/>
          <w:w w:val="123"/>
          <w:sz w:val="22"/>
          <w:szCs w:val="22"/>
        </w:rPr>
        <w:t>b</w:t>
      </w:r>
      <w:r w:rsidR="00B22D95" w:rsidRPr="00B22D95">
        <w:rPr>
          <w:rFonts w:ascii="Arial" w:eastAsia="Arial" w:hAnsi="Arial" w:cs="Arial"/>
          <w:spacing w:val="-2"/>
          <w:w w:val="109"/>
          <w:sz w:val="22"/>
          <w:szCs w:val="22"/>
        </w:rPr>
        <w:t>u</w:t>
      </w:r>
      <w:r w:rsidR="00B22D95" w:rsidRPr="00B22D95">
        <w:rPr>
          <w:rFonts w:ascii="Arial" w:eastAsia="Arial" w:hAnsi="Arial" w:cs="Arial"/>
          <w:spacing w:val="1"/>
          <w:w w:val="90"/>
          <w:sz w:val="22"/>
          <w:szCs w:val="22"/>
        </w:rPr>
        <w:t>i</w:t>
      </w:r>
      <w:r w:rsidR="00B22D95" w:rsidRPr="00B22D95">
        <w:rPr>
          <w:rFonts w:ascii="Arial" w:eastAsia="Arial" w:hAnsi="Arial" w:cs="Arial"/>
          <w:spacing w:val="-1"/>
          <w:w w:val="90"/>
          <w:sz w:val="22"/>
          <w:szCs w:val="22"/>
        </w:rPr>
        <w:t>l</w:t>
      </w:r>
      <w:r w:rsidR="00B22D95" w:rsidRPr="00B22D95">
        <w:rPr>
          <w:rFonts w:ascii="Arial" w:eastAsia="Arial" w:hAnsi="Arial" w:cs="Arial"/>
          <w:w w:val="123"/>
          <w:sz w:val="22"/>
          <w:szCs w:val="22"/>
        </w:rPr>
        <w:t>d</w:t>
      </w:r>
      <w:r w:rsidR="00B22D95" w:rsidRPr="00B22D95">
        <w:rPr>
          <w:rFonts w:ascii="Arial" w:eastAsia="Arial" w:hAnsi="Arial" w:cs="Arial"/>
          <w:spacing w:val="1"/>
          <w:w w:val="90"/>
          <w:sz w:val="22"/>
          <w:szCs w:val="22"/>
        </w:rPr>
        <w:t>i</w:t>
      </w:r>
      <w:r w:rsidR="00B22D95" w:rsidRPr="00B22D95">
        <w:rPr>
          <w:rFonts w:ascii="Arial" w:eastAsia="Arial" w:hAnsi="Arial" w:cs="Arial"/>
          <w:w w:val="115"/>
          <w:sz w:val="22"/>
          <w:szCs w:val="22"/>
        </w:rPr>
        <w:t>ng</w:t>
      </w:r>
      <w:r w:rsidR="00B22D95" w:rsidRPr="00B22D95"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 w:rsidR="00B22D95" w:rsidRPr="00B22D95">
        <w:rPr>
          <w:rFonts w:ascii="Arial" w:eastAsia="Arial" w:hAnsi="Arial" w:cs="Arial"/>
          <w:spacing w:val="1"/>
          <w:w w:val="90"/>
          <w:sz w:val="22"/>
          <w:szCs w:val="22"/>
        </w:rPr>
        <w:t>i</w:t>
      </w:r>
      <w:r w:rsidR="00B22D95" w:rsidRPr="00B22D95">
        <w:rPr>
          <w:rFonts w:ascii="Arial" w:eastAsia="Arial" w:hAnsi="Arial" w:cs="Arial"/>
          <w:w w:val="116"/>
          <w:sz w:val="22"/>
          <w:szCs w:val="22"/>
        </w:rPr>
        <w:t>nd</w:t>
      </w:r>
      <w:r w:rsidR="00B22D95" w:rsidRPr="00B22D95">
        <w:rPr>
          <w:rFonts w:ascii="Arial" w:eastAsia="Arial" w:hAnsi="Arial" w:cs="Arial"/>
          <w:w w:val="109"/>
          <w:sz w:val="22"/>
          <w:szCs w:val="22"/>
        </w:rPr>
        <w:t>u</w:t>
      </w:r>
      <w:r w:rsidR="00B22D95" w:rsidRPr="00B22D95">
        <w:rPr>
          <w:rFonts w:ascii="Arial" w:eastAsia="Arial" w:hAnsi="Arial" w:cs="Arial"/>
          <w:spacing w:val="1"/>
          <w:w w:val="77"/>
          <w:sz w:val="22"/>
          <w:szCs w:val="22"/>
        </w:rPr>
        <w:t>s</w:t>
      </w:r>
      <w:r w:rsidR="00B22D95" w:rsidRPr="00B22D95">
        <w:rPr>
          <w:rFonts w:ascii="Arial" w:eastAsia="Arial" w:hAnsi="Arial" w:cs="Arial"/>
          <w:spacing w:val="-3"/>
          <w:w w:val="122"/>
          <w:sz w:val="22"/>
          <w:szCs w:val="22"/>
        </w:rPr>
        <w:t>t</w:t>
      </w:r>
      <w:r w:rsidR="00B22D95" w:rsidRPr="00B22D95">
        <w:rPr>
          <w:rFonts w:ascii="Arial" w:eastAsia="Arial" w:hAnsi="Arial" w:cs="Arial"/>
          <w:spacing w:val="1"/>
          <w:w w:val="90"/>
          <w:sz w:val="22"/>
          <w:szCs w:val="22"/>
        </w:rPr>
        <w:t>r</w:t>
      </w:r>
      <w:r w:rsidR="00B22D95" w:rsidRPr="00B22D95">
        <w:rPr>
          <w:rFonts w:ascii="Arial" w:eastAsia="Arial" w:hAnsi="Arial" w:cs="Arial"/>
          <w:spacing w:val="-1"/>
          <w:w w:val="107"/>
          <w:sz w:val="22"/>
          <w:szCs w:val="22"/>
        </w:rPr>
        <w:t>y</w:t>
      </w:r>
      <w:r w:rsidR="00B22D95" w:rsidRPr="00B22D95">
        <w:rPr>
          <w:rFonts w:ascii="Arial" w:eastAsia="Arial" w:hAnsi="Arial" w:cs="Arial"/>
          <w:sz w:val="22"/>
          <w:szCs w:val="22"/>
        </w:rPr>
        <w:t>.</w:t>
      </w:r>
    </w:p>
    <w:p w14:paraId="34EC891F" w14:textId="77777777" w:rsidR="00C87A16" w:rsidRPr="00B22D95" w:rsidRDefault="00B22D95">
      <w:pPr>
        <w:tabs>
          <w:tab w:val="left" w:pos="460"/>
        </w:tabs>
        <w:spacing w:line="255" w:lineRule="auto"/>
        <w:ind w:left="475" w:right="133" w:hanging="360"/>
        <w:jc w:val="both"/>
        <w:rPr>
          <w:rFonts w:ascii="Arial" w:eastAsia="Arial" w:hAnsi="Arial" w:cs="Arial"/>
          <w:sz w:val="22"/>
          <w:szCs w:val="22"/>
        </w:rPr>
      </w:pPr>
      <w:r w:rsidRPr="00B22D95">
        <w:rPr>
          <w:w w:val="131"/>
          <w:sz w:val="22"/>
          <w:szCs w:val="22"/>
        </w:rPr>
        <w:t>•</w:t>
      </w:r>
      <w:r w:rsidRPr="00B22D95">
        <w:rPr>
          <w:sz w:val="22"/>
          <w:szCs w:val="22"/>
        </w:rPr>
        <w:tab/>
      </w:r>
      <w:r w:rsidRPr="00B22D95">
        <w:rPr>
          <w:rFonts w:ascii="Arial" w:eastAsia="Arial" w:hAnsi="Arial" w:cs="Arial"/>
          <w:spacing w:val="-1"/>
          <w:sz w:val="22"/>
          <w:szCs w:val="22"/>
        </w:rPr>
        <w:t>U</w:t>
      </w:r>
      <w:r w:rsidRPr="00B22D95">
        <w:rPr>
          <w:rFonts w:ascii="Arial" w:eastAsia="Arial" w:hAnsi="Arial" w:cs="Arial"/>
          <w:sz w:val="22"/>
          <w:szCs w:val="22"/>
        </w:rPr>
        <w:t>t</w:t>
      </w:r>
      <w:r w:rsidRPr="00B22D95">
        <w:rPr>
          <w:rFonts w:ascii="Arial" w:eastAsia="Arial" w:hAnsi="Arial" w:cs="Arial"/>
          <w:spacing w:val="1"/>
          <w:sz w:val="22"/>
          <w:szCs w:val="22"/>
        </w:rPr>
        <w:t>i</w:t>
      </w:r>
      <w:r w:rsidRPr="00B22D95">
        <w:rPr>
          <w:rFonts w:ascii="Arial" w:eastAsia="Arial" w:hAnsi="Arial" w:cs="Arial"/>
          <w:spacing w:val="-1"/>
          <w:sz w:val="22"/>
          <w:szCs w:val="22"/>
        </w:rPr>
        <w:t>l</w:t>
      </w:r>
      <w:r w:rsidRPr="00B22D95">
        <w:rPr>
          <w:rFonts w:ascii="Arial" w:eastAsia="Arial" w:hAnsi="Arial" w:cs="Arial"/>
          <w:spacing w:val="1"/>
          <w:sz w:val="22"/>
          <w:szCs w:val="22"/>
        </w:rPr>
        <w:t>i</w:t>
      </w:r>
      <w:r w:rsidRPr="00B22D95">
        <w:rPr>
          <w:rFonts w:ascii="Arial" w:eastAsia="Arial" w:hAnsi="Arial" w:cs="Arial"/>
          <w:spacing w:val="-3"/>
          <w:sz w:val="22"/>
          <w:szCs w:val="22"/>
        </w:rPr>
        <w:t>z</w:t>
      </w:r>
      <w:r w:rsidRPr="00B22D95">
        <w:rPr>
          <w:rFonts w:ascii="Arial" w:eastAsia="Arial" w:hAnsi="Arial" w:cs="Arial"/>
          <w:spacing w:val="1"/>
          <w:sz w:val="22"/>
          <w:szCs w:val="22"/>
        </w:rPr>
        <w:t>i</w:t>
      </w:r>
      <w:r w:rsidRPr="00B22D95">
        <w:rPr>
          <w:rFonts w:ascii="Arial" w:eastAsia="Arial" w:hAnsi="Arial" w:cs="Arial"/>
          <w:sz w:val="22"/>
          <w:szCs w:val="22"/>
        </w:rPr>
        <w:t>ng</w:t>
      </w:r>
      <w:r w:rsidRPr="00B22D95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B22D95">
        <w:rPr>
          <w:rFonts w:ascii="Arial" w:eastAsia="Arial" w:hAnsi="Arial" w:cs="Arial"/>
          <w:spacing w:val="1"/>
          <w:w w:val="90"/>
          <w:sz w:val="22"/>
          <w:szCs w:val="22"/>
        </w:rPr>
        <w:t>l</w:t>
      </w:r>
      <w:r w:rsidRPr="00B22D95">
        <w:rPr>
          <w:rFonts w:ascii="Arial" w:eastAsia="Arial" w:hAnsi="Arial" w:cs="Arial"/>
          <w:spacing w:val="-2"/>
          <w:w w:val="123"/>
          <w:sz w:val="22"/>
          <w:szCs w:val="22"/>
        </w:rPr>
        <w:t>a</w:t>
      </w:r>
      <w:r w:rsidRPr="00B22D95">
        <w:rPr>
          <w:rFonts w:ascii="Arial" w:eastAsia="Arial" w:hAnsi="Arial" w:cs="Arial"/>
          <w:spacing w:val="1"/>
          <w:w w:val="77"/>
          <w:sz w:val="22"/>
          <w:szCs w:val="22"/>
        </w:rPr>
        <w:t>s</w:t>
      </w:r>
      <w:r w:rsidRPr="00B22D95">
        <w:rPr>
          <w:rFonts w:ascii="Arial" w:eastAsia="Arial" w:hAnsi="Arial" w:cs="Arial"/>
          <w:spacing w:val="-2"/>
          <w:w w:val="117"/>
          <w:sz w:val="22"/>
          <w:szCs w:val="22"/>
        </w:rPr>
        <w:t>e</w:t>
      </w:r>
      <w:r w:rsidRPr="00B22D95">
        <w:rPr>
          <w:rFonts w:ascii="Arial" w:eastAsia="Arial" w:hAnsi="Arial" w:cs="Arial"/>
          <w:w w:val="90"/>
          <w:sz w:val="22"/>
          <w:szCs w:val="22"/>
        </w:rPr>
        <w:t>r</w:t>
      </w:r>
      <w:r w:rsidRPr="00B22D95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Pr="00B22D95">
        <w:rPr>
          <w:rFonts w:ascii="Arial" w:eastAsia="Arial" w:hAnsi="Arial" w:cs="Arial"/>
          <w:spacing w:val="-2"/>
          <w:w w:val="77"/>
          <w:sz w:val="22"/>
          <w:szCs w:val="22"/>
        </w:rPr>
        <w:t>s</w:t>
      </w:r>
      <w:r w:rsidRPr="00B22D95">
        <w:rPr>
          <w:rFonts w:ascii="Arial" w:eastAsia="Arial" w:hAnsi="Arial" w:cs="Arial"/>
          <w:spacing w:val="-1"/>
          <w:w w:val="129"/>
          <w:sz w:val="22"/>
          <w:szCs w:val="22"/>
        </w:rPr>
        <w:t>c</w:t>
      </w:r>
      <w:r w:rsidRPr="00B22D95">
        <w:rPr>
          <w:rFonts w:ascii="Arial" w:eastAsia="Arial" w:hAnsi="Arial" w:cs="Arial"/>
          <w:w w:val="116"/>
          <w:sz w:val="22"/>
          <w:szCs w:val="22"/>
        </w:rPr>
        <w:t>an</w:t>
      </w:r>
      <w:r w:rsidRPr="00B22D95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Pr="00B22D95">
        <w:rPr>
          <w:rFonts w:ascii="Arial" w:eastAsia="Arial" w:hAnsi="Arial" w:cs="Arial"/>
          <w:spacing w:val="-2"/>
          <w:w w:val="123"/>
          <w:sz w:val="22"/>
          <w:szCs w:val="22"/>
        </w:rPr>
        <w:t>d</w:t>
      </w:r>
      <w:r w:rsidRPr="00B22D95">
        <w:rPr>
          <w:rFonts w:ascii="Arial" w:eastAsia="Arial" w:hAnsi="Arial" w:cs="Arial"/>
          <w:w w:val="123"/>
          <w:sz w:val="22"/>
          <w:szCs w:val="22"/>
        </w:rPr>
        <w:t>a</w:t>
      </w:r>
      <w:r w:rsidRPr="00B22D95">
        <w:rPr>
          <w:rFonts w:ascii="Arial" w:eastAsia="Arial" w:hAnsi="Arial" w:cs="Arial"/>
          <w:spacing w:val="-4"/>
          <w:w w:val="123"/>
          <w:sz w:val="22"/>
          <w:szCs w:val="22"/>
        </w:rPr>
        <w:t>t</w:t>
      </w:r>
      <w:r w:rsidRPr="00B22D95">
        <w:rPr>
          <w:rFonts w:ascii="Arial" w:eastAsia="Arial" w:hAnsi="Arial" w:cs="Arial"/>
          <w:w w:val="123"/>
          <w:sz w:val="22"/>
          <w:szCs w:val="22"/>
        </w:rPr>
        <w:t>a</w:t>
      </w:r>
      <w:r w:rsidRPr="00B22D95">
        <w:rPr>
          <w:rFonts w:ascii="Arial" w:eastAsia="Arial" w:hAnsi="Arial" w:cs="Arial"/>
          <w:spacing w:val="-9"/>
          <w:w w:val="123"/>
          <w:sz w:val="22"/>
          <w:szCs w:val="22"/>
        </w:rPr>
        <w:t xml:space="preserve"> </w:t>
      </w:r>
      <w:r w:rsidRPr="00B22D95">
        <w:rPr>
          <w:rFonts w:ascii="Arial" w:eastAsia="Arial" w:hAnsi="Arial" w:cs="Arial"/>
          <w:sz w:val="22"/>
          <w:szCs w:val="22"/>
        </w:rPr>
        <w:t>to</w:t>
      </w:r>
      <w:r w:rsidRPr="00B22D95">
        <w:rPr>
          <w:rFonts w:ascii="Arial" w:eastAsia="Arial" w:hAnsi="Arial" w:cs="Arial"/>
          <w:spacing w:val="36"/>
          <w:sz w:val="22"/>
          <w:szCs w:val="22"/>
        </w:rPr>
        <w:t xml:space="preserve"> </w:t>
      </w:r>
      <w:r w:rsidRPr="00B22D95">
        <w:rPr>
          <w:rFonts w:ascii="Arial" w:eastAsia="Arial" w:hAnsi="Arial" w:cs="Arial"/>
          <w:spacing w:val="1"/>
          <w:w w:val="129"/>
          <w:sz w:val="22"/>
          <w:szCs w:val="22"/>
        </w:rPr>
        <w:t>c</w:t>
      </w:r>
      <w:r w:rsidRPr="00B22D95">
        <w:rPr>
          <w:rFonts w:ascii="Arial" w:eastAsia="Arial" w:hAnsi="Arial" w:cs="Arial"/>
          <w:spacing w:val="-2"/>
          <w:w w:val="123"/>
          <w:sz w:val="22"/>
          <w:szCs w:val="22"/>
        </w:rPr>
        <w:t>a</w:t>
      </w:r>
      <w:r w:rsidRPr="00B22D95">
        <w:rPr>
          <w:rFonts w:ascii="Arial" w:eastAsia="Arial" w:hAnsi="Arial" w:cs="Arial"/>
          <w:spacing w:val="1"/>
          <w:w w:val="123"/>
          <w:sz w:val="22"/>
          <w:szCs w:val="22"/>
        </w:rPr>
        <w:t>p</w:t>
      </w:r>
      <w:r w:rsidRPr="00B22D95">
        <w:rPr>
          <w:rFonts w:ascii="Arial" w:eastAsia="Arial" w:hAnsi="Arial" w:cs="Arial"/>
          <w:w w:val="122"/>
          <w:sz w:val="22"/>
          <w:szCs w:val="22"/>
        </w:rPr>
        <w:t>t</w:t>
      </w:r>
      <w:r w:rsidRPr="00B22D95">
        <w:rPr>
          <w:rFonts w:ascii="Arial" w:eastAsia="Arial" w:hAnsi="Arial" w:cs="Arial"/>
          <w:w w:val="109"/>
          <w:sz w:val="22"/>
          <w:szCs w:val="22"/>
        </w:rPr>
        <w:t>u</w:t>
      </w:r>
      <w:r w:rsidRPr="00B22D95">
        <w:rPr>
          <w:rFonts w:ascii="Arial" w:eastAsia="Arial" w:hAnsi="Arial" w:cs="Arial"/>
          <w:spacing w:val="-2"/>
          <w:w w:val="90"/>
          <w:sz w:val="22"/>
          <w:szCs w:val="22"/>
        </w:rPr>
        <w:t>r</w:t>
      </w:r>
      <w:r w:rsidRPr="00B22D95">
        <w:rPr>
          <w:rFonts w:ascii="Arial" w:eastAsia="Arial" w:hAnsi="Arial" w:cs="Arial"/>
          <w:w w:val="117"/>
          <w:sz w:val="22"/>
          <w:szCs w:val="22"/>
        </w:rPr>
        <w:t>e</w:t>
      </w:r>
      <w:r w:rsidRPr="00B22D95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Pr="00B22D95">
        <w:rPr>
          <w:rFonts w:ascii="Arial" w:eastAsia="Arial" w:hAnsi="Arial" w:cs="Arial"/>
          <w:sz w:val="22"/>
          <w:szCs w:val="22"/>
        </w:rPr>
        <w:t>t</w:t>
      </w:r>
      <w:r w:rsidRPr="00B22D95">
        <w:rPr>
          <w:rFonts w:ascii="Arial" w:eastAsia="Arial" w:hAnsi="Arial" w:cs="Arial"/>
          <w:spacing w:val="-3"/>
          <w:sz w:val="22"/>
          <w:szCs w:val="22"/>
        </w:rPr>
        <w:t>h</w:t>
      </w:r>
      <w:r w:rsidRPr="00B22D95">
        <w:rPr>
          <w:rFonts w:ascii="Arial" w:eastAsia="Arial" w:hAnsi="Arial" w:cs="Arial"/>
          <w:sz w:val="22"/>
          <w:szCs w:val="22"/>
        </w:rPr>
        <w:t>e</w:t>
      </w:r>
      <w:r w:rsidRPr="00B22D95">
        <w:rPr>
          <w:rFonts w:ascii="Arial" w:eastAsia="Arial" w:hAnsi="Arial" w:cs="Arial"/>
          <w:spacing w:val="50"/>
          <w:sz w:val="22"/>
          <w:szCs w:val="22"/>
        </w:rPr>
        <w:t xml:space="preserve"> </w:t>
      </w:r>
      <w:r w:rsidRPr="00B22D95">
        <w:rPr>
          <w:rFonts w:ascii="Arial" w:eastAsia="Arial" w:hAnsi="Arial" w:cs="Arial"/>
          <w:spacing w:val="-2"/>
          <w:w w:val="123"/>
          <w:sz w:val="22"/>
          <w:szCs w:val="22"/>
        </w:rPr>
        <w:t>a</w:t>
      </w:r>
      <w:r w:rsidRPr="00B22D95">
        <w:rPr>
          <w:rFonts w:ascii="Arial" w:eastAsia="Arial" w:hAnsi="Arial" w:cs="Arial"/>
          <w:w w:val="77"/>
          <w:sz w:val="22"/>
          <w:szCs w:val="22"/>
        </w:rPr>
        <w:t>s</w:t>
      </w:r>
      <w:r w:rsidRPr="00B22D95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Pr="00B22D95">
        <w:rPr>
          <w:rFonts w:ascii="Arial" w:eastAsia="Arial" w:hAnsi="Arial" w:cs="Arial"/>
          <w:sz w:val="22"/>
          <w:szCs w:val="22"/>
        </w:rPr>
        <w:t xml:space="preserve">– </w:t>
      </w:r>
      <w:proofErr w:type="gramStart"/>
      <w:r w:rsidRPr="00B22D95">
        <w:rPr>
          <w:rFonts w:ascii="Arial" w:eastAsia="Arial" w:hAnsi="Arial" w:cs="Arial"/>
          <w:spacing w:val="1"/>
          <w:sz w:val="22"/>
          <w:szCs w:val="22"/>
        </w:rPr>
        <w:t>b</w:t>
      </w:r>
      <w:r w:rsidRPr="00B22D95">
        <w:rPr>
          <w:rFonts w:ascii="Arial" w:eastAsia="Arial" w:hAnsi="Arial" w:cs="Arial"/>
          <w:sz w:val="22"/>
          <w:szCs w:val="22"/>
        </w:rPr>
        <w:t>u</w:t>
      </w:r>
      <w:r w:rsidRPr="00B22D95">
        <w:rPr>
          <w:rFonts w:ascii="Arial" w:eastAsia="Arial" w:hAnsi="Arial" w:cs="Arial"/>
          <w:spacing w:val="-1"/>
          <w:sz w:val="22"/>
          <w:szCs w:val="22"/>
        </w:rPr>
        <w:t>i</w:t>
      </w:r>
      <w:r w:rsidRPr="00B22D95">
        <w:rPr>
          <w:rFonts w:ascii="Arial" w:eastAsia="Arial" w:hAnsi="Arial" w:cs="Arial"/>
          <w:spacing w:val="1"/>
          <w:sz w:val="22"/>
          <w:szCs w:val="22"/>
        </w:rPr>
        <w:t>l</w:t>
      </w:r>
      <w:r w:rsidRPr="00B22D95">
        <w:rPr>
          <w:rFonts w:ascii="Arial" w:eastAsia="Arial" w:hAnsi="Arial" w:cs="Arial"/>
          <w:sz w:val="22"/>
          <w:szCs w:val="22"/>
        </w:rPr>
        <w:t xml:space="preserve">t </w:t>
      </w:r>
      <w:r w:rsidRPr="00B22D95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Pr="00B22D95">
        <w:rPr>
          <w:rFonts w:ascii="Arial" w:eastAsia="Arial" w:hAnsi="Arial" w:cs="Arial"/>
          <w:w w:val="117"/>
          <w:sz w:val="22"/>
          <w:szCs w:val="22"/>
        </w:rPr>
        <w:t>e</w:t>
      </w:r>
      <w:r w:rsidRPr="00B22D95">
        <w:rPr>
          <w:rFonts w:ascii="Arial" w:eastAsia="Arial" w:hAnsi="Arial" w:cs="Arial"/>
          <w:spacing w:val="-3"/>
          <w:w w:val="110"/>
          <w:sz w:val="22"/>
          <w:szCs w:val="22"/>
        </w:rPr>
        <w:t>n</w:t>
      </w:r>
      <w:r w:rsidRPr="00B22D95">
        <w:rPr>
          <w:rFonts w:ascii="Arial" w:eastAsia="Arial" w:hAnsi="Arial" w:cs="Arial"/>
          <w:w w:val="111"/>
          <w:sz w:val="22"/>
          <w:szCs w:val="22"/>
        </w:rPr>
        <w:t>v</w:t>
      </w:r>
      <w:r w:rsidRPr="00B22D95">
        <w:rPr>
          <w:rFonts w:ascii="Arial" w:eastAsia="Arial" w:hAnsi="Arial" w:cs="Arial"/>
          <w:spacing w:val="-1"/>
          <w:w w:val="90"/>
          <w:sz w:val="22"/>
          <w:szCs w:val="22"/>
        </w:rPr>
        <w:t>i</w:t>
      </w:r>
      <w:r w:rsidRPr="00B22D95">
        <w:rPr>
          <w:rFonts w:ascii="Arial" w:eastAsia="Arial" w:hAnsi="Arial" w:cs="Arial"/>
          <w:spacing w:val="1"/>
          <w:w w:val="90"/>
          <w:sz w:val="22"/>
          <w:szCs w:val="22"/>
        </w:rPr>
        <w:t>r</w:t>
      </w:r>
      <w:r w:rsidRPr="00B22D95">
        <w:rPr>
          <w:rFonts w:ascii="Arial" w:eastAsia="Arial" w:hAnsi="Arial" w:cs="Arial"/>
          <w:spacing w:val="-1"/>
          <w:w w:val="118"/>
          <w:sz w:val="22"/>
          <w:szCs w:val="22"/>
        </w:rPr>
        <w:t>o</w:t>
      </w:r>
      <w:r w:rsidRPr="00B22D95">
        <w:rPr>
          <w:rFonts w:ascii="Arial" w:eastAsia="Arial" w:hAnsi="Arial" w:cs="Arial"/>
          <w:w w:val="110"/>
          <w:sz w:val="22"/>
          <w:szCs w:val="22"/>
        </w:rPr>
        <w:t>n</w:t>
      </w:r>
      <w:r w:rsidRPr="00B22D95">
        <w:rPr>
          <w:rFonts w:ascii="Arial" w:eastAsia="Arial" w:hAnsi="Arial" w:cs="Arial"/>
          <w:spacing w:val="-1"/>
          <w:w w:val="113"/>
          <w:sz w:val="22"/>
          <w:szCs w:val="22"/>
        </w:rPr>
        <w:t>m</w:t>
      </w:r>
      <w:r w:rsidRPr="00B22D95">
        <w:rPr>
          <w:rFonts w:ascii="Arial" w:eastAsia="Arial" w:hAnsi="Arial" w:cs="Arial"/>
          <w:w w:val="117"/>
          <w:sz w:val="22"/>
          <w:szCs w:val="22"/>
        </w:rPr>
        <w:t>e</w:t>
      </w:r>
      <w:r w:rsidRPr="00B22D95">
        <w:rPr>
          <w:rFonts w:ascii="Arial" w:eastAsia="Arial" w:hAnsi="Arial" w:cs="Arial"/>
          <w:w w:val="110"/>
          <w:sz w:val="22"/>
          <w:szCs w:val="22"/>
        </w:rPr>
        <w:t>n</w:t>
      </w:r>
      <w:r w:rsidRPr="00B22D95">
        <w:rPr>
          <w:rFonts w:ascii="Arial" w:eastAsia="Arial" w:hAnsi="Arial" w:cs="Arial"/>
          <w:w w:val="122"/>
          <w:sz w:val="22"/>
          <w:szCs w:val="22"/>
        </w:rPr>
        <w:t>t</w:t>
      </w:r>
      <w:proofErr w:type="gramEnd"/>
      <w:r w:rsidRPr="00B22D95">
        <w:rPr>
          <w:rFonts w:ascii="Arial" w:eastAsia="Arial" w:hAnsi="Arial" w:cs="Arial"/>
          <w:sz w:val="22"/>
          <w:szCs w:val="22"/>
        </w:rPr>
        <w:t>,</w:t>
      </w:r>
      <w:r w:rsidRPr="00B22D95">
        <w:rPr>
          <w:rFonts w:ascii="Arial" w:eastAsia="Arial" w:hAnsi="Arial" w:cs="Arial"/>
          <w:spacing w:val="20"/>
          <w:sz w:val="22"/>
          <w:szCs w:val="22"/>
        </w:rPr>
        <w:t xml:space="preserve"> </w:t>
      </w:r>
      <w:r w:rsidRPr="00B22D95">
        <w:rPr>
          <w:rFonts w:ascii="Arial" w:eastAsia="Arial" w:hAnsi="Arial" w:cs="Arial"/>
          <w:sz w:val="22"/>
          <w:szCs w:val="22"/>
        </w:rPr>
        <w:t>a</w:t>
      </w:r>
      <w:r w:rsidRPr="00B22D95">
        <w:rPr>
          <w:rFonts w:ascii="Arial" w:eastAsia="Arial" w:hAnsi="Arial" w:cs="Arial"/>
          <w:spacing w:val="-1"/>
          <w:sz w:val="22"/>
          <w:szCs w:val="22"/>
        </w:rPr>
        <w:t>l</w:t>
      </w:r>
      <w:r w:rsidRPr="00B22D95">
        <w:rPr>
          <w:rFonts w:ascii="Arial" w:eastAsia="Arial" w:hAnsi="Arial" w:cs="Arial"/>
          <w:spacing w:val="1"/>
          <w:sz w:val="22"/>
          <w:szCs w:val="22"/>
        </w:rPr>
        <w:t>l</w:t>
      </w:r>
      <w:r w:rsidRPr="00B22D95">
        <w:rPr>
          <w:rFonts w:ascii="Arial" w:eastAsia="Arial" w:hAnsi="Arial" w:cs="Arial"/>
          <w:spacing w:val="-1"/>
          <w:sz w:val="22"/>
          <w:szCs w:val="22"/>
        </w:rPr>
        <w:t>ow</w:t>
      </w:r>
      <w:r w:rsidRPr="00B22D95">
        <w:rPr>
          <w:rFonts w:ascii="Arial" w:eastAsia="Arial" w:hAnsi="Arial" w:cs="Arial"/>
          <w:sz w:val="22"/>
          <w:szCs w:val="22"/>
        </w:rPr>
        <w:t xml:space="preserve">s </w:t>
      </w:r>
      <w:r w:rsidRPr="00B22D95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B22D95">
        <w:rPr>
          <w:rFonts w:ascii="Arial" w:eastAsia="Arial" w:hAnsi="Arial" w:cs="Arial"/>
          <w:sz w:val="22"/>
          <w:szCs w:val="22"/>
        </w:rPr>
        <w:t>f</w:t>
      </w:r>
      <w:r w:rsidRPr="00B22D95">
        <w:rPr>
          <w:rFonts w:ascii="Arial" w:eastAsia="Arial" w:hAnsi="Arial" w:cs="Arial"/>
          <w:spacing w:val="-2"/>
          <w:sz w:val="22"/>
          <w:szCs w:val="22"/>
        </w:rPr>
        <w:t>a</w:t>
      </w:r>
      <w:r w:rsidRPr="00B22D95">
        <w:rPr>
          <w:rFonts w:ascii="Arial" w:eastAsia="Arial" w:hAnsi="Arial" w:cs="Arial"/>
          <w:spacing w:val="1"/>
          <w:sz w:val="22"/>
          <w:szCs w:val="22"/>
        </w:rPr>
        <w:t>s</w:t>
      </w:r>
      <w:r w:rsidRPr="00B22D95">
        <w:rPr>
          <w:rFonts w:ascii="Arial" w:eastAsia="Arial" w:hAnsi="Arial" w:cs="Arial"/>
          <w:sz w:val="22"/>
          <w:szCs w:val="22"/>
        </w:rPr>
        <w:t>t</w:t>
      </w:r>
      <w:r w:rsidRPr="00B22D95">
        <w:rPr>
          <w:rFonts w:ascii="Arial" w:eastAsia="Arial" w:hAnsi="Arial" w:cs="Arial"/>
          <w:spacing w:val="-2"/>
          <w:sz w:val="22"/>
          <w:szCs w:val="22"/>
        </w:rPr>
        <w:t>e</w:t>
      </w:r>
      <w:r w:rsidRPr="00B22D95">
        <w:rPr>
          <w:rFonts w:ascii="Arial" w:eastAsia="Arial" w:hAnsi="Arial" w:cs="Arial"/>
          <w:sz w:val="22"/>
          <w:szCs w:val="22"/>
        </w:rPr>
        <w:t xml:space="preserve">r  </w:t>
      </w:r>
      <w:r w:rsidRPr="00B22D95">
        <w:rPr>
          <w:rFonts w:ascii="Arial" w:eastAsia="Arial" w:hAnsi="Arial" w:cs="Arial"/>
          <w:spacing w:val="-1"/>
          <w:w w:val="113"/>
          <w:sz w:val="22"/>
          <w:szCs w:val="22"/>
        </w:rPr>
        <w:t>m</w:t>
      </w:r>
      <w:r w:rsidRPr="00B22D95">
        <w:rPr>
          <w:rFonts w:ascii="Arial" w:eastAsia="Arial" w:hAnsi="Arial" w:cs="Arial"/>
          <w:spacing w:val="-1"/>
          <w:w w:val="118"/>
          <w:sz w:val="22"/>
          <w:szCs w:val="22"/>
        </w:rPr>
        <w:t>o</w:t>
      </w:r>
      <w:r w:rsidRPr="00B22D95">
        <w:rPr>
          <w:rFonts w:ascii="Arial" w:eastAsia="Arial" w:hAnsi="Arial" w:cs="Arial"/>
          <w:spacing w:val="1"/>
          <w:w w:val="90"/>
          <w:sz w:val="22"/>
          <w:szCs w:val="22"/>
        </w:rPr>
        <w:t>r</w:t>
      </w:r>
      <w:r w:rsidRPr="00B22D95">
        <w:rPr>
          <w:rFonts w:ascii="Arial" w:eastAsia="Arial" w:hAnsi="Arial" w:cs="Arial"/>
          <w:w w:val="117"/>
          <w:sz w:val="22"/>
          <w:szCs w:val="22"/>
        </w:rPr>
        <w:t xml:space="preserve">e </w:t>
      </w:r>
      <w:r w:rsidRPr="00B22D95">
        <w:rPr>
          <w:rFonts w:ascii="Arial" w:eastAsia="Arial" w:hAnsi="Arial" w:cs="Arial"/>
          <w:w w:val="123"/>
          <w:sz w:val="22"/>
          <w:szCs w:val="22"/>
        </w:rPr>
        <w:t>a</w:t>
      </w:r>
      <w:r w:rsidRPr="00B22D95">
        <w:rPr>
          <w:rFonts w:ascii="Arial" w:eastAsia="Arial" w:hAnsi="Arial" w:cs="Arial"/>
          <w:spacing w:val="-1"/>
          <w:w w:val="129"/>
          <w:sz w:val="22"/>
          <w:szCs w:val="22"/>
        </w:rPr>
        <w:t>c</w:t>
      </w:r>
      <w:r w:rsidRPr="00B22D95">
        <w:rPr>
          <w:rFonts w:ascii="Arial" w:eastAsia="Arial" w:hAnsi="Arial" w:cs="Arial"/>
          <w:spacing w:val="1"/>
          <w:w w:val="129"/>
          <w:sz w:val="22"/>
          <w:szCs w:val="22"/>
        </w:rPr>
        <w:t>c</w:t>
      </w:r>
      <w:r w:rsidRPr="00B22D95">
        <w:rPr>
          <w:rFonts w:ascii="Arial" w:eastAsia="Arial" w:hAnsi="Arial" w:cs="Arial"/>
          <w:w w:val="109"/>
          <w:sz w:val="22"/>
          <w:szCs w:val="22"/>
        </w:rPr>
        <w:t>u</w:t>
      </w:r>
      <w:r w:rsidRPr="00B22D95">
        <w:rPr>
          <w:rFonts w:ascii="Arial" w:eastAsia="Arial" w:hAnsi="Arial" w:cs="Arial"/>
          <w:spacing w:val="-2"/>
          <w:w w:val="90"/>
          <w:sz w:val="22"/>
          <w:szCs w:val="22"/>
        </w:rPr>
        <w:t>r</w:t>
      </w:r>
      <w:r w:rsidRPr="00B22D95">
        <w:rPr>
          <w:rFonts w:ascii="Arial" w:eastAsia="Arial" w:hAnsi="Arial" w:cs="Arial"/>
          <w:w w:val="123"/>
          <w:sz w:val="22"/>
          <w:szCs w:val="22"/>
        </w:rPr>
        <w:t>at</w:t>
      </w:r>
      <w:r w:rsidRPr="00B22D95">
        <w:rPr>
          <w:rFonts w:ascii="Arial" w:eastAsia="Arial" w:hAnsi="Arial" w:cs="Arial"/>
          <w:w w:val="117"/>
          <w:sz w:val="22"/>
          <w:szCs w:val="22"/>
        </w:rPr>
        <w:t>e</w:t>
      </w:r>
      <w:r w:rsidRPr="00B22D95">
        <w:rPr>
          <w:rFonts w:ascii="Arial" w:eastAsia="Arial" w:hAnsi="Arial" w:cs="Arial"/>
          <w:spacing w:val="4"/>
          <w:w w:val="117"/>
          <w:sz w:val="22"/>
          <w:szCs w:val="22"/>
        </w:rPr>
        <w:t xml:space="preserve"> </w:t>
      </w:r>
      <w:r w:rsidRPr="00B22D95">
        <w:rPr>
          <w:rFonts w:ascii="Arial" w:eastAsia="Arial" w:hAnsi="Arial" w:cs="Arial"/>
          <w:sz w:val="22"/>
          <w:szCs w:val="22"/>
        </w:rPr>
        <w:t>3D</w:t>
      </w:r>
      <w:r w:rsidRPr="00B22D95">
        <w:rPr>
          <w:rFonts w:ascii="Arial" w:eastAsia="Arial" w:hAnsi="Arial" w:cs="Arial"/>
          <w:spacing w:val="7"/>
          <w:sz w:val="22"/>
          <w:szCs w:val="22"/>
        </w:rPr>
        <w:t xml:space="preserve"> </w:t>
      </w:r>
      <w:r w:rsidRPr="00B22D95">
        <w:rPr>
          <w:rFonts w:ascii="Arial" w:eastAsia="Arial" w:hAnsi="Arial" w:cs="Arial"/>
          <w:spacing w:val="-2"/>
          <w:w w:val="96"/>
          <w:sz w:val="22"/>
          <w:szCs w:val="22"/>
        </w:rPr>
        <w:t>B</w:t>
      </w:r>
      <w:r w:rsidRPr="00B22D95">
        <w:rPr>
          <w:rFonts w:ascii="Arial" w:eastAsia="Arial" w:hAnsi="Arial" w:cs="Arial"/>
          <w:spacing w:val="3"/>
          <w:w w:val="96"/>
          <w:sz w:val="22"/>
          <w:szCs w:val="22"/>
        </w:rPr>
        <w:t>I</w:t>
      </w:r>
      <w:r w:rsidRPr="00B22D95">
        <w:rPr>
          <w:rFonts w:ascii="Arial" w:eastAsia="Arial" w:hAnsi="Arial" w:cs="Arial"/>
          <w:w w:val="96"/>
          <w:sz w:val="22"/>
          <w:szCs w:val="22"/>
        </w:rPr>
        <w:t>M</w:t>
      </w:r>
      <w:r w:rsidRPr="00B22D95">
        <w:rPr>
          <w:rFonts w:ascii="Arial" w:eastAsia="Arial" w:hAnsi="Arial" w:cs="Arial"/>
          <w:spacing w:val="6"/>
          <w:w w:val="96"/>
          <w:sz w:val="22"/>
          <w:szCs w:val="22"/>
        </w:rPr>
        <w:t xml:space="preserve"> </w:t>
      </w:r>
      <w:r w:rsidRPr="00B22D95">
        <w:rPr>
          <w:rFonts w:ascii="Arial" w:eastAsia="Arial" w:hAnsi="Arial" w:cs="Arial"/>
          <w:spacing w:val="-1"/>
          <w:w w:val="114"/>
          <w:sz w:val="22"/>
          <w:szCs w:val="22"/>
        </w:rPr>
        <w:t>mo</w:t>
      </w:r>
      <w:r w:rsidRPr="00B22D95">
        <w:rPr>
          <w:rFonts w:ascii="Arial" w:eastAsia="Arial" w:hAnsi="Arial" w:cs="Arial"/>
          <w:w w:val="114"/>
          <w:sz w:val="22"/>
          <w:szCs w:val="22"/>
        </w:rPr>
        <w:t>del</w:t>
      </w:r>
      <w:r w:rsidRPr="00B22D95">
        <w:rPr>
          <w:rFonts w:ascii="Arial" w:eastAsia="Arial" w:hAnsi="Arial" w:cs="Arial"/>
          <w:spacing w:val="2"/>
          <w:w w:val="114"/>
          <w:sz w:val="22"/>
          <w:szCs w:val="22"/>
        </w:rPr>
        <w:t xml:space="preserve"> </w:t>
      </w:r>
      <w:r w:rsidRPr="00B22D95">
        <w:rPr>
          <w:rFonts w:ascii="Arial" w:eastAsia="Arial" w:hAnsi="Arial" w:cs="Arial"/>
          <w:spacing w:val="-1"/>
          <w:w w:val="129"/>
          <w:sz w:val="22"/>
          <w:szCs w:val="22"/>
        </w:rPr>
        <w:t>c</w:t>
      </w:r>
      <w:r w:rsidRPr="00B22D95">
        <w:rPr>
          <w:rFonts w:ascii="Arial" w:eastAsia="Arial" w:hAnsi="Arial" w:cs="Arial"/>
          <w:spacing w:val="1"/>
          <w:w w:val="90"/>
          <w:sz w:val="22"/>
          <w:szCs w:val="22"/>
        </w:rPr>
        <w:t>r</w:t>
      </w:r>
      <w:r w:rsidRPr="00B22D95">
        <w:rPr>
          <w:rFonts w:ascii="Arial" w:eastAsia="Arial" w:hAnsi="Arial" w:cs="Arial"/>
          <w:spacing w:val="-2"/>
          <w:w w:val="117"/>
          <w:sz w:val="22"/>
          <w:szCs w:val="22"/>
        </w:rPr>
        <w:t>e</w:t>
      </w:r>
      <w:r w:rsidRPr="00B22D95">
        <w:rPr>
          <w:rFonts w:ascii="Arial" w:eastAsia="Arial" w:hAnsi="Arial" w:cs="Arial"/>
          <w:w w:val="123"/>
          <w:sz w:val="22"/>
          <w:szCs w:val="22"/>
        </w:rPr>
        <w:t>at</w:t>
      </w:r>
      <w:r w:rsidRPr="00B22D95">
        <w:rPr>
          <w:rFonts w:ascii="Arial" w:eastAsia="Arial" w:hAnsi="Arial" w:cs="Arial"/>
          <w:spacing w:val="1"/>
          <w:w w:val="90"/>
          <w:sz w:val="22"/>
          <w:szCs w:val="22"/>
        </w:rPr>
        <w:t>i</w:t>
      </w:r>
      <w:r w:rsidRPr="00B22D95">
        <w:rPr>
          <w:rFonts w:ascii="Arial" w:eastAsia="Arial" w:hAnsi="Arial" w:cs="Arial"/>
          <w:spacing w:val="-1"/>
          <w:w w:val="118"/>
          <w:sz w:val="22"/>
          <w:szCs w:val="22"/>
        </w:rPr>
        <w:t>o</w:t>
      </w:r>
      <w:r w:rsidRPr="00B22D95">
        <w:rPr>
          <w:rFonts w:ascii="Arial" w:eastAsia="Arial" w:hAnsi="Arial" w:cs="Arial"/>
          <w:w w:val="110"/>
          <w:sz w:val="22"/>
          <w:szCs w:val="22"/>
        </w:rPr>
        <w:t>n</w:t>
      </w:r>
      <w:r w:rsidRPr="00B22D95">
        <w:rPr>
          <w:rFonts w:ascii="Arial" w:eastAsia="Arial" w:hAnsi="Arial" w:cs="Arial"/>
          <w:sz w:val="22"/>
          <w:szCs w:val="22"/>
        </w:rPr>
        <w:t xml:space="preserve">. </w:t>
      </w:r>
      <w:r w:rsidRPr="00B22D95">
        <w:rPr>
          <w:rFonts w:ascii="Arial" w:eastAsia="Arial" w:hAnsi="Arial" w:cs="Arial"/>
          <w:spacing w:val="3"/>
          <w:w w:val="81"/>
          <w:sz w:val="22"/>
          <w:szCs w:val="22"/>
        </w:rPr>
        <w:t>I</w:t>
      </w:r>
      <w:r w:rsidRPr="00B22D95">
        <w:rPr>
          <w:rFonts w:ascii="Arial" w:eastAsia="Arial" w:hAnsi="Arial" w:cs="Arial"/>
          <w:w w:val="123"/>
          <w:sz w:val="22"/>
          <w:szCs w:val="22"/>
        </w:rPr>
        <w:t>d</w:t>
      </w:r>
      <w:r w:rsidRPr="00B22D95">
        <w:rPr>
          <w:rFonts w:ascii="Arial" w:eastAsia="Arial" w:hAnsi="Arial" w:cs="Arial"/>
          <w:spacing w:val="-2"/>
          <w:w w:val="117"/>
          <w:sz w:val="22"/>
          <w:szCs w:val="22"/>
        </w:rPr>
        <w:t>e</w:t>
      </w:r>
      <w:r w:rsidRPr="00B22D95">
        <w:rPr>
          <w:rFonts w:ascii="Arial" w:eastAsia="Arial" w:hAnsi="Arial" w:cs="Arial"/>
          <w:w w:val="113"/>
          <w:sz w:val="22"/>
          <w:szCs w:val="22"/>
        </w:rPr>
        <w:t>al</w:t>
      </w:r>
      <w:r w:rsidRPr="00B22D95">
        <w:rPr>
          <w:rFonts w:ascii="Arial" w:eastAsia="Arial" w:hAnsi="Arial" w:cs="Arial"/>
          <w:spacing w:val="5"/>
          <w:w w:val="113"/>
          <w:sz w:val="22"/>
          <w:szCs w:val="22"/>
        </w:rPr>
        <w:t xml:space="preserve"> </w:t>
      </w:r>
      <w:r w:rsidRPr="00B22D95">
        <w:rPr>
          <w:rFonts w:ascii="Arial" w:eastAsia="Arial" w:hAnsi="Arial" w:cs="Arial"/>
          <w:w w:val="113"/>
          <w:sz w:val="22"/>
          <w:szCs w:val="22"/>
        </w:rPr>
        <w:t>f</w:t>
      </w:r>
      <w:r w:rsidRPr="00B22D95">
        <w:rPr>
          <w:rFonts w:ascii="Arial" w:eastAsia="Arial" w:hAnsi="Arial" w:cs="Arial"/>
          <w:spacing w:val="-3"/>
          <w:w w:val="118"/>
          <w:sz w:val="22"/>
          <w:szCs w:val="22"/>
        </w:rPr>
        <w:t>o</w:t>
      </w:r>
      <w:r w:rsidRPr="00B22D95">
        <w:rPr>
          <w:rFonts w:ascii="Arial" w:eastAsia="Arial" w:hAnsi="Arial" w:cs="Arial"/>
          <w:w w:val="90"/>
          <w:sz w:val="22"/>
          <w:szCs w:val="22"/>
        </w:rPr>
        <w:t xml:space="preserve">r </w:t>
      </w:r>
      <w:r w:rsidRPr="00B22D95">
        <w:rPr>
          <w:rFonts w:ascii="Arial" w:eastAsia="Arial" w:hAnsi="Arial" w:cs="Arial"/>
          <w:spacing w:val="1"/>
          <w:w w:val="90"/>
          <w:sz w:val="22"/>
          <w:szCs w:val="22"/>
        </w:rPr>
        <w:t>r</w:t>
      </w:r>
      <w:r w:rsidRPr="00B22D95">
        <w:rPr>
          <w:rFonts w:ascii="Arial" w:eastAsia="Arial" w:hAnsi="Arial" w:cs="Arial"/>
          <w:w w:val="117"/>
          <w:sz w:val="22"/>
          <w:szCs w:val="22"/>
        </w:rPr>
        <w:t>e</w:t>
      </w:r>
      <w:r w:rsidRPr="00B22D95">
        <w:rPr>
          <w:rFonts w:ascii="Arial" w:eastAsia="Arial" w:hAnsi="Arial" w:cs="Arial"/>
          <w:w w:val="113"/>
          <w:sz w:val="22"/>
          <w:szCs w:val="22"/>
        </w:rPr>
        <w:t>f</w:t>
      </w:r>
      <w:r w:rsidRPr="00B22D95">
        <w:rPr>
          <w:rFonts w:ascii="Arial" w:eastAsia="Arial" w:hAnsi="Arial" w:cs="Arial"/>
          <w:spacing w:val="-2"/>
          <w:w w:val="109"/>
          <w:sz w:val="22"/>
          <w:szCs w:val="22"/>
        </w:rPr>
        <w:t>u</w:t>
      </w:r>
      <w:r w:rsidRPr="00B22D95">
        <w:rPr>
          <w:rFonts w:ascii="Arial" w:eastAsia="Arial" w:hAnsi="Arial" w:cs="Arial"/>
          <w:spacing w:val="1"/>
          <w:w w:val="90"/>
          <w:sz w:val="22"/>
          <w:szCs w:val="22"/>
        </w:rPr>
        <w:t>r</w:t>
      </w:r>
      <w:r w:rsidRPr="00B22D95">
        <w:rPr>
          <w:rFonts w:ascii="Arial" w:eastAsia="Arial" w:hAnsi="Arial" w:cs="Arial"/>
          <w:spacing w:val="-2"/>
          <w:w w:val="123"/>
          <w:sz w:val="22"/>
          <w:szCs w:val="22"/>
        </w:rPr>
        <w:t>b</w:t>
      </w:r>
      <w:r w:rsidRPr="00B22D95">
        <w:rPr>
          <w:rFonts w:ascii="Arial" w:eastAsia="Arial" w:hAnsi="Arial" w:cs="Arial"/>
          <w:spacing w:val="1"/>
          <w:w w:val="90"/>
          <w:sz w:val="22"/>
          <w:szCs w:val="22"/>
        </w:rPr>
        <w:t>i</w:t>
      </w:r>
      <w:r w:rsidRPr="00B22D95">
        <w:rPr>
          <w:rFonts w:ascii="Arial" w:eastAsia="Arial" w:hAnsi="Arial" w:cs="Arial"/>
          <w:spacing w:val="1"/>
          <w:w w:val="77"/>
          <w:sz w:val="22"/>
          <w:szCs w:val="22"/>
        </w:rPr>
        <w:t>s</w:t>
      </w:r>
      <w:r w:rsidRPr="00B22D95">
        <w:rPr>
          <w:rFonts w:ascii="Arial" w:eastAsia="Arial" w:hAnsi="Arial" w:cs="Arial"/>
          <w:w w:val="110"/>
          <w:sz w:val="22"/>
          <w:szCs w:val="22"/>
        </w:rPr>
        <w:t>h</w:t>
      </w:r>
      <w:r w:rsidRPr="00B22D95">
        <w:rPr>
          <w:rFonts w:ascii="Arial" w:eastAsia="Arial" w:hAnsi="Arial" w:cs="Arial"/>
          <w:spacing w:val="-3"/>
          <w:w w:val="113"/>
          <w:sz w:val="22"/>
          <w:szCs w:val="22"/>
        </w:rPr>
        <w:t>m</w:t>
      </w:r>
      <w:r w:rsidRPr="00B22D95">
        <w:rPr>
          <w:rFonts w:ascii="Arial" w:eastAsia="Arial" w:hAnsi="Arial" w:cs="Arial"/>
          <w:w w:val="117"/>
          <w:sz w:val="22"/>
          <w:szCs w:val="22"/>
        </w:rPr>
        <w:t>e</w:t>
      </w:r>
      <w:r w:rsidRPr="00B22D95">
        <w:rPr>
          <w:rFonts w:ascii="Arial" w:eastAsia="Arial" w:hAnsi="Arial" w:cs="Arial"/>
          <w:w w:val="110"/>
          <w:sz w:val="22"/>
          <w:szCs w:val="22"/>
        </w:rPr>
        <w:t>n</w:t>
      </w:r>
      <w:r w:rsidRPr="00B22D95">
        <w:rPr>
          <w:rFonts w:ascii="Arial" w:eastAsia="Arial" w:hAnsi="Arial" w:cs="Arial"/>
          <w:w w:val="122"/>
          <w:sz w:val="22"/>
          <w:szCs w:val="22"/>
        </w:rPr>
        <w:t>t</w:t>
      </w:r>
      <w:r w:rsidRPr="00B22D95">
        <w:rPr>
          <w:rFonts w:ascii="Arial" w:eastAsia="Arial" w:hAnsi="Arial" w:cs="Arial"/>
          <w:spacing w:val="12"/>
          <w:w w:val="122"/>
          <w:sz w:val="22"/>
          <w:szCs w:val="22"/>
        </w:rPr>
        <w:t xml:space="preserve"> </w:t>
      </w:r>
      <w:r w:rsidRPr="00B22D95">
        <w:rPr>
          <w:rFonts w:ascii="Arial" w:eastAsia="Arial" w:hAnsi="Arial" w:cs="Arial"/>
          <w:spacing w:val="-1"/>
          <w:sz w:val="22"/>
          <w:szCs w:val="22"/>
        </w:rPr>
        <w:t>o</w:t>
      </w:r>
      <w:r w:rsidRPr="00B22D95">
        <w:rPr>
          <w:rFonts w:ascii="Arial" w:eastAsia="Arial" w:hAnsi="Arial" w:cs="Arial"/>
          <w:sz w:val="22"/>
          <w:szCs w:val="22"/>
        </w:rPr>
        <w:t>r</w:t>
      </w:r>
      <w:r w:rsidRPr="00B22D95">
        <w:rPr>
          <w:rFonts w:ascii="Arial" w:eastAsia="Arial" w:hAnsi="Arial" w:cs="Arial"/>
          <w:spacing w:val="28"/>
          <w:sz w:val="22"/>
          <w:szCs w:val="22"/>
        </w:rPr>
        <w:t xml:space="preserve"> </w:t>
      </w:r>
      <w:r w:rsidRPr="00B22D95">
        <w:rPr>
          <w:rFonts w:ascii="Arial" w:eastAsia="Arial" w:hAnsi="Arial" w:cs="Arial"/>
          <w:spacing w:val="1"/>
          <w:sz w:val="22"/>
          <w:szCs w:val="22"/>
        </w:rPr>
        <w:t>r</w:t>
      </w:r>
      <w:r w:rsidRPr="00B22D95">
        <w:rPr>
          <w:rFonts w:ascii="Arial" w:eastAsia="Arial" w:hAnsi="Arial" w:cs="Arial"/>
          <w:sz w:val="22"/>
          <w:szCs w:val="22"/>
        </w:rPr>
        <w:t>e</w:t>
      </w:r>
      <w:r w:rsidRPr="00B22D95">
        <w:rPr>
          <w:rFonts w:ascii="Arial" w:eastAsia="Arial" w:hAnsi="Arial" w:cs="Arial"/>
          <w:spacing w:val="-3"/>
          <w:sz w:val="22"/>
          <w:szCs w:val="22"/>
        </w:rPr>
        <w:t>t</w:t>
      </w:r>
      <w:r w:rsidRPr="00B22D95">
        <w:rPr>
          <w:rFonts w:ascii="Arial" w:eastAsia="Arial" w:hAnsi="Arial" w:cs="Arial"/>
          <w:spacing w:val="-2"/>
          <w:sz w:val="22"/>
          <w:szCs w:val="22"/>
        </w:rPr>
        <w:t>r</w:t>
      </w:r>
      <w:r w:rsidRPr="00B22D95">
        <w:rPr>
          <w:rFonts w:ascii="Arial" w:eastAsia="Arial" w:hAnsi="Arial" w:cs="Arial"/>
          <w:sz w:val="22"/>
          <w:szCs w:val="22"/>
        </w:rPr>
        <w:t>o</w:t>
      </w:r>
      <w:r w:rsidRPr="00B22D95"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 w:rsidRPr="00B22D95">
        <w:rPr>
          <w:rFonts w:ascii="Arial" w:eastAsia="Arial" w:hAnsi="Arial" w:cs="Arial"/>
          <w:sz w:val="22"/>
          <w:szCs w:val="22"/>
        </w:rPr>
        <w:t xml:space="preserve">– </w:t>
      </w:r>
      <w:proofErr w:type="gramStart"/>
      <w:r w:rsidRPr="00B22D95">
        <w:rPr>
          <w:rFonts w:ascii="Arial" w:eastAsia="Arial" w:hAnsi="Arial" w:cs="Arial"/>
          <w:sz w:val="22"/>
          <w:szCs w:val="22"/>
        </w:rPr>
        <w:t>f</w:t>
      </w:r>
      <w:r w:rsidRPr="00B22D95">
        <w:rPr>
          <w:rFonts w:ascii="Arial" w:eastAsia="Arial" w:hAnsi="Arial" w:cs="Arial"/>
          <w:spacing w:val="1"/>
          <w:sz w:val="22"/>
          <w:szCs w:val="22"/>
        </w:rPr>
        <w:t>i</w:t>
      </w:r>
      <w:r w:rsidRPr="00B22D95">
        <w:rPr>
          <w:rFonts w:ascii="Arial" w:eastAsia="Arial" w:hAnsi="Arial" w:cs="Arial"/>
          <w:sz w:val="22"/>
          <w:szCs w:val="22"/>
        </w:rPr>
        <w:t>tt</w:t>
      </w:r>
      <w:r w:rsidRPr="00B22D95">
        <w:rPr>
          <w:rFonts w:ascii="Arial" w:eastAsia="Arial" w:hAnsi="Arial" w:cs="Arial"/>
          <w:spacing w:val="1"/>
          <w:sz w:val="22"/>
          <w:szCs w:val="22"/>
        </w:rPr>
        <w:t>i</w:t>
      </w:r>
      <w:r w:rsidRPr="00B22D95">
        <w:rPr>
          <w:rFonts w:ascii="Arial" w:eastAsia="Arial" w:hAnsi="Arial" w:cs="Arial"/>
          <w:sz w:val="22"/>
          <w:szCs w:val="22"/>
        </w:rPr>
        <w:t xml:space="preserve">ng </w:t>
      </w:r>
      <w:r w:rsidRPr="00B22D95"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Pr="00B22D95">
        <w:rPr>
          <w:rFonts w:ascii="Arial" w:eastAsia="Arial" w:hAnsi="Arial" w:cs="Arial"/>
          <w:spacing w:val="-2"/>
          <w:w w:val="123"/>
          <w:sz w:val="22"/>
          <w:szCs w:val="22"/>
        </w:rPr>
        <w:t>p</w:t>
      </w:r>
      <w:r w:rsidRPr="00B22D95">
        <w:rPr>
          <w:rFonts w:ascii="Arial" w:eastAsia="Arial" w:hAnsi="Arial" w:cs="Arial"/>
          <w:spacing w:val="1"/>
          <w:w w:val="90"/>
          <w:sz w:val="22"/>
          <w:szCs w:val="22"/>
        </w:rPr>
        <w:t>r</w:t>
      </w:r>
      <w:r w:rsidRPr="00B22D95">
        <w:rPr>
          <w:rFonts w:ascii="Arial" w:eastAsia="Arial" w:hAnsi="Arial" w:cs="Arial"/>
          <w:spacing w:val="-1"/>
          <w:w w:val="118"/>
          <w:sz w:val="22"/>
          <w:szCs w:val="22"/>
        </w:rPr>
        <w:t>o</w:t>
      </w:r>
      <w:r w:rsidRPr="00B22D95">
        <w:rPr>
          <w:rFonts w:ascii="Arial" w:eastAsia="Arial" w:hAnsi="Arial" w:cs="Arial"/>
          <w:spacing w:val="1"/>
          <w:w w:val="91"/>
          <w:sz w:val="22"/>
          <w:szCs w:val="22"/>
        </w:rPr>
        <w:t>j</w:t>
      </w:r>
      <w:r w:rsidRPr="00B22D95">
        <w:rPr>
          <w:rFonts w:ascii="Arial" w:eastAsia="Arial" w:hAnsi="Arial" w:cs="Arial"/>
          <w:spacing w:val="-2"/>
          <w:w w:val="117"/>
          <w:sz w:val="22"/>
          <w:szCs w:val="22"/>
        </w:rPr>
        <w:t>e</w:t>
      </w:r>
      <w:r w:rsidRPr="00B22D95">
        <w:rPr>
          <w:rFonts w:ascii="Arial" w:eastAsia="Arial" w:hAnsi="Arial" w:cs="Arial"/>
          <w:spacing w:val="1"/>
          <w:w w:val="129"/>
          <w:sz w:val="22"/>
          <w:szCs w:val="22"/>
        </w:rPr>
        <w:t>c</w:t>
      </w:r>
      <w:r w:rsidRPr="00B22D95">
        <w:rPr>
          <w:rFonts w:ascii="Arial" w:eastAsia="Arial" w:hAnsi="Arial" w:cs="Arial"/>
          <w:spacing w:val="-3"/>
          <w:w w:val="122"/>
          <w:sz w:val="22"/>
          <w:szCs w:val="22"/>
        </w:rPr>
        <w:t>t</w:t>
      </w:r>
      <w:r w:rsidRPr="00B22D95">
        <w:rPr>
          <w:rFonts w:ascii="Arial" w:eastAsia="Arial" w:hAnsi="Arial" w:cs="Arial"/>
          <w:spacing w:val="1"/>
          <w:w w:val="77"/>
          <w:sz w:val="22"/>
          <w:szCs w:val="22"/>
        </w:rPr>
        <w:t>s</w:t>
      </w:r>
      <w:proofErr w:type="gramEnd"/>
      <w:r w:rsidRPr="00B22D95">
        <w:rPr>
          <w:rFonts w:ascii="Arial" w:eastAsia="Arial" w:hAnsi="Arial" w:cs="Arial"/>
          <w:sz w:val="22"/>
          <w:szCs w:val="22"/>
        </w:rPr>
        <w:t xml:space="preserve">, </w:t>
      </w:r>
      <w:r w:rsidRPr="00B22D95">
        <w:rPr>
          <w:rFonts w:ascii="Arial" w:eastAsia="Arial" w:hAnsi="Arial" w:cs="Arial"/>
          <w:spacing w:val="1"/>
          <w:w w:val="77"/>
          <w:sz w:val="22"/>
          <w:szCs w:val="22"/>
        </w:rPr>
        <w:t>s</w:t>
      </w:r>
      <w:r w:rsidRPr="00B22D95">
        <w:rPr>
          <w:rFonts w:ascii="Arial" w:eastAsia="Arial" w:hAnsi="Arial" w:cs="Arial"/>
          <w:spacing w:val="1"/>
          <w:w w:val="129"/>
          <w:sz w:val="22"/>
          <w:szCs w:val="22"/>
        </w:rPr>
        <w:t>c</w:t>
      </w:r>
      <w:r w:rsidRPr="00B22D95">
        <w:rPr>
          <w:rFonts w:ascii="Arial" w:eastAsia="Arial" w:hAnsi="Arial" w:cs="Arial"/>
          <w:spacing w:val="-2"/>
          <w:w w:val="123"/>
          <w:sz w:val="22"/>
          <w:szCs w:val="22"/>
        </w:rPr>
        <w:t>a</w:t>
      </w:r>
      <w:r w:rsidRPr="00B22D95">
        <w:rPr>
          <w:rFonts w:ascii="Arial" w:eastAsia="Arial" w:hAnsi="Arial" w:cs="Arial"/>
          <w:w w:val="106"/>
          <w:sz w:val="22"/>
          <w:szCs w:val="22"/>
        </w:rPr>
        <w:t>nn</w:t>
      </w:r>
      <w:r w:rsidRPr="00B22D95">
        <w:rPr>
          <w:rFonts w:ascii="Arial" w:eastAsia="Arial" w:hAnsi="Arial" w:cs="Arial"/>
          <w:spacing w:val="1"/>
          <w:w w:val="106"/>
          <w:sz w:val="22"/>
          <w:szCs w:val="22"/>
        </w:rPr>
        <w:t>i</w:t>
      </w:r>
      <w:r w:rsidRPr="00B22D95">
        <w:rPr>
          <w:rFonts w:ascii="Arial" w:eastAsia="Arial" w:hAnsi="Arial" w:cs="Arial"/>
          <w:spacing w:val="-3"/>
          <w:w w:val="110"/>
          <w:sz w:val="22"/>
          <w:szCs w:val="22"/>
        </w:rPr>
        <w:t>n</w:t>
      </w:r>
      <w:r w:rsidRPr="00B22D95">
        <w:rPr>
          <w:rFonts w:ascii="Arial" w:eastAsia="Arial" w:hAnsi="Arial" w:cs="Arial"/>
          <w:w w:val="121"/>
          <w:sz w:val="22"/>
          <w:szCs w:val="22"/>
        </w:rPr>
        <w:t>g</w:t>
      </w:r>
      <w:r w:rsidRPr="00B22D95">
        <w:rPr>
          <w:rFonts w:ascii="Arial" w:eastAsia="Arial" w:hAnsi="Arial" w:cs="Arial"/>
          <w:spacing w:val="21"/>
          <w:sz w:val="22"/>
          <w:szCs w:val="22"/>
        </w:rPr>
        <w:t xml:space="preserve"> </w:t>
      </w:r>
      <w:r w:rsidRPr="00B22D95">
        <w:rPr>
          <w:rFonts w:ascii="Arial" w:eastAsia="Arial" w:hAnsi="Arial" w:cs="Arial"/>
          <w:spacing w:val="1"/>
          <w:w w:val="113"/>
          <w:sz w:val="22"/>
          <w:szCs w:val="22"/>
        </w:rPr>
        <w:t>b</w:t>
      </w:r>
      <w:r w:rsidRPr="00B22D95">
        <w:rPr>
          <w:rFonts w:ascii="Arial" w:eastAsia="Arial" w:hAnsi="Arial" w:cs="Arial"/>
          <w:spacing w:val="-1"/>
          <w:w w:val="113"/>
          <w:sz w:val="22"/>
          <w:szCs w:val="22"/>
        </w:rPr>
        <w:t>o</w:t>
      </w:r>
      <w:r w:rsidRPr="00B22D95">
        <w:rPr>
          <w:rFonts w:ascii="Arial" w:eastAsia="Arial" w:hAnsi="Arial" w:cs="Arial"/>
          <w:w w:val="113"/>
          <w:sz w:val="22"/>
          <w:szCs w:val="22"/>
        </w:rPr>
        <w:t>th</w:t>
      </w:r>
      <w:r w:rsidRPr="00B22D95">
        <w:rPr>
          <w:rFonts w:ascii="Arial" w:eastAsia="Arial" w:hAnsi="Arial" w:cs="Arial"/>
          <w:spacing w:val="33"/>
          <w:w w:val="113"/>
          <w:sz w:val="22"/>
          <w:szCs w:val="22"/>
        </w:rPr>
        <w:t xml:space="preserve"> </w:t>
      </w:r>
      <w:r w:rsidRPr="00B22D95">
        <w:rPr>
          <w:rFonts w:ascii="Arial" w:eastAsia="Arial" w:hAnsi="Arial" w:cs="Arial"/>
          <w:w w:val="113"/>
          <w:sz w:val="22"/>
          <w:szCs w:val="22"/>
        </w:rPr>
        <w:t>e</w:t>
      </w:r>
      <w:r w:rsidRPr="00B22D95">
        <w:rPr>
          <w:rFonts w:ascii="Arial" w:eastAsia="Arial" w:hAnsi="Arial" w:cs="Arial"/>
          <w:spacing w:val="-1"/>
          <w:w w:val="113"/>
          <w:sz w:val="22"/>
          <w:szCs w:val="22"/>
        </w:rPr>
        <w:t>x</w:t>
      </w:r>
      <w:r w:rsidRPr="00B22D95">
        <w:rPr>
          <w:rFonts w:ascii="Arial" w:eastAsia="Arial" w:hAnsi="Arial" w:cs="Arial"/>
          <w:w w:val="113"/>
          <w:sz w:val="22"/>
          <w:szCs w:val="22"/>
        </w:rPr>
        <w:t>te</w:t>
      </w:r>
      <w:r w:rsidRPr="00B22D95">
        <w:rPr>
          <w:rFonts w:ascii="Arial" w:eastAsia="Arial" w:hAnsi="Arial" w:cs="Arial"/>
          <w:spacing w:val="1"/>
          <w:w w:val="113"/>
          <w:sz w:val="22"/>
          <w:szCs w:val="22"/>
        </w:rPr>
        <w:t>r</w:t>
      </w:r>
      <w:r w:rsidRPr="00B22D95">
        <w:rPr>
          <w:rFonts w:ascii="Arial" w:eastAsia="Arial" w:hAnsi="Arial" w:cs="Arial"/>
          <w:spacing w:val="-3"/>
          <w:w w:val="113"/>
          <w:sz w:val="22"/>
          <w:szCs w:val="22"/>
        </w:rPr>
        <w:t>n</w:t>
      </w:r>
      <w:r w:rsidRPr="00B22D95">
        <w:rPr>
          <w:rFonts w:ascii="Arial" w:eastAsia="Arial" w:hAnsi="Arial" w:cs="Arial"/>
          <w:w w:val="113"/>
          <w:sz w:val="22"/>
          <w:szCs w:val="22"/>
        </w:rPr>
        <w:t>al</w:t>
      </w:r>
      <w:r w:rsidRPr="00B22D95">
        <w:rPr>
          <w:rFonts w:ascii="Arial" w:eastAsia="Arial" w:hAnsi="Arial" w:cs="Arial"/>
          <w:spacing w:val="-9"/>
          <w:w w:val="113"/>
          <w:sz w:val="22"/>
          <w:szCs w:val="22"/>
        </w:rPr>
        <w:t xml:space="preserve"> </w:t>
      </w:r>
      <w:r w:rsidRPr="00B22D95">
        <w:rPr>
          <w:rFonts w:ascii="Arial" w:eastAsia="Arial" w:hAnsi="Arial" w:cs="Arial"/>
          <w:sz w:val="22"/>
          <w:szCs w:val="22"/>
        </w:rPr>
        <w:t xml:space="preserve">and </w:t>
      </w:r>
      <w:r w:rsidRPr="00B22D95">
        <w:rPr>
          <w:rFonts w:ascii="Arial" w:eastAsia="Arial" w:hAnsi="Arial" w:cs="Arial"/>
          <w:spacing w:val="27"/>
          <w:sz w:val="22"/>
          <w:szCs w:val="22"/>
        </w:rPr>
        <w:t xml:space="preserve"> </w:t>
      </w:r>
      <w:r w:rsidRPr="00B22D95">
        <w:rPr>
          <w:rFonts w:ascii="Arial" w:eastAsia="Arial" w:hAnsi="Arial" w:cs="Arial"/>
          <w:spacing w:val="1"/>
          <w:sz w:val="22"/>
          <w:szCs w:val="22"/>
        </w:rPr>
        <w:t>i</w:t>
      </w:r>
      <w:r w:rsidRPr="00B22D95">
        <w:rPr>
          <w:rFonts w:ascii="Arial" w:eastAsia="Arial" w:hAnsi="Arial" w:cs="Arial"/>
          <w:sz w:val="22"/>
          <w:szCs w:val="22"/>
        </w:rPr>
        <w:t>n</w:t>
      </w:r>
      <w:r w:rsidRPr="00B22D95">
        <w:rPr>
          <w:rFonts w:ascii="Arial" w:eastAsia="Arial" w:hAnsi="Arial" w:cs="Arial"/>
          <w:spacing w:val="-3"/>
          <w:sz w:val="22"/>
          <w:szCs w:val="22"/>
        </w:rPr>
        <w:t>t</w:t>
      </w:r>
      <w:r w:rsidRPr="00B22D95">
        <w:rPr>
          <w:rFonts w:ascii="Arial" w:eastAsia="Arial" w:hAnsi="Arial" w:cs="Arial"/>
          <w:sz w:val="22"/>
          <w:szCs w:val="22"/>
        </w:rPr>
        <w:t>e</w:t>
      </w:r>
      <w:r w:rsidRPr="00B22D95">
        <w:rPr>
          <w:rFonts w:ascii="Arial" w:eastAsia="Arial" w:hAnsi="Arial" w:cs="Arial"/>
          <w:spacing w:val="1"/>
          <w:sz w:val="22"/>
          <w:szCs w:val="22"/>
        </w:rPr>
        <w:t>r</w:t>
      </w:r>
      <w:r w:rsidRPr="00B22D95">
        <w:rPr>
          <w:rFonts w:ascii="Arial" w:eastAsia="Arial" w:hAnsi="Arial" w:cs="Arial"/>
          <w:spacing w:val="-3"/>
          <w:sz w:val="22"/>
          <w:szCs w:val="22"/>
        </w:rPr>
        <w:t>n</w:t>
      </w:r>
      <w:r w:rsidRPr="00B22D95">
        <w:rPr>
          <w:rFonts w:ascii="Arial" w:eastAsia="Arial" w:hAnsi="Arial" w:cs="Arial"/>
          <w:sz w:val="22"/>
          <w:szCs w:val="22"/>
        </w:rPr>
        <w:t xml:space="preserve">al </w:t>
      </w:r>
      <w:r w:rsidRPr="00B22D95"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 w:rsidRPr="00B22D95">
        <w:rPr>
          <w:rFonts w:ascii="Arial" w:eastAsia="Arial" w:hAnsi="Arial" w:cs="Arial"/>
          <w:spacing w:val="-2"/>
          <w:w w:val="116"/>
          <w:sz w:val="22"/>
          <w:szCs w:val="22"/>
        </w:rPr>
        <w:t>b</w:t>
      </w:r>
      <w:r w:rsidRPr="00B22D95">
        <w:rPr>
          <w:rFonts w:ascii="Arial" w:eastAsia="Arial" w:hAnsi="Arial" w:cs="Arial"/>
          <w:w w:val="116"/>
          <w:sz w:val="22"/>
          <w:szCs w:val="22"/>
        </w:rPr>
        <w:t>u</w:t>
      </w:r>
      <w:r w:rsidRPr="00B22D95">
        <w:rPr>
          <w:rFonts w:ascii="Arial" w:eastAsia="Arial" w:hAnsi="Arial" w:cs="Arial"/>
          <w:spacing w:val="-1"/>
          <w:w w:val="90"/>
          <w:sz w:val="22"/>
          <w:szCs w:val="22"/>
        </w:rPr>
        <w:t>i</w:t>
      </w:r>
      <w:r w:rsidRPr="00B22D95">
        <w:rPr>
          <w:rFonts w:ascii="Arial" w:eastAsia="Arial" w:hAnsi="Arial" w:cs="Arial"/>
          <w:spacing w:val="1"/>
          <w:w w:val="90"/>
          <w:sz w:val="22"/>
          <w:szCs w:val="22"/>
        </w:rPr>
        <w:t>l</w:t>
      </w:r>
      <w:r w:rsidRPr="00B22D95">
        <w:rPr>
          <w:rFonts w:ascii="Arial" w:eastAsia="Arial" w:hAnsi="Arial" w:cs="Arial"/>
          <w:spacing w:val="-2"/>
          <w:w w:val="123"/>
          <w:sz w:val="22"/>
          <w:szCs w:val="22"/>
        </w:rPr>
        <w:t>d</w:t>
      </w:r>
      <w:r w:rsidRPr="00B22D95">
        <w:rPr>
          <w:rFonts w:ascii="Arial" w:eastAsia="Arial" w:hAnsi="Arial" w:cs="Arial"/>
          <w:w w:val="77"/>
          <w:sz w:val="22"/>
          <w:szCs w:val="22"/>
        </w:rPr>
        <w:t xml:space="preserve">s </w:t>
      </w:r>
      <w:r w:rsidRPr="00B22D95">
        <w:rPr>
          <w:rFonts w:ascii="Arial" w:eastAsia="Arial" w:hAnsi="Arial" w:cs="Arial"/>
          <w:sz w:val="22"/>
          <w:szCs w:val="22"/>
        </w:rPr>
        <w:t>f</w:t>
      </w:r>
      <w:r w:rsidRPr="00B22D95">
        <w:rPr>
          <w:rFonts w:ascii="Arial" w:eastAsia="Arial" w:hAnsi="Arial" w:cs="Arial"/>
          <w:spacing w:val="-1"/>
          <w:sz w:val="22"/>
          <w:szCs w:val="22"/>
        </w:rPr>
        <w:t>o</w:t>
      </w:r>
      <w:r w:rsidRPr="00B22D95">
        <w:rPr>
          <w:rFonts w:ascii="Arial" w:eastAsia="Arial" w:hAnsi="Arial" w:cs="Arial"/>
          <w:sz w:val="22"/>
          <w:szCs w:val="22"/>
        </w:rPr>
        <w:t>r</w:t>
      </w:r>
      <w:r w:rsidRPr="00B22D95">
        <w:rPr>
          <w:rFonts w:ascii="Arial" w:eastAsia="Arial" w:hAnsi="Arial" w:cs="Arial"/>
          <w:spacing w:val="38"/>
          <w:sz w:val="22"/>
          <w:szCs w:val="22"/>
        </w:rPr>
        <w:t xml:space="preserve"> </w:t>
      </w:r>
      <w:r w:rsidRPr="00B22D95">
        <w:rPr>
          <w:rFonts w:ascii="Arial" w:eastAsia="Arial" w:hAnsi="Arial" w:cs="Arial"/>
          <w:sz w:val="22"/>
          <w:szCs w:val="22"/>
        </w:rPr>
        <w:t>a</w:t>
      </w:r>
      <w:r w:rsidRPr="00B22D95">
        <w:rPr>
          <w:rFonts w:ascii="Arial" w:eastAsia="Arial" w:hAnsi="Arial" w:cs="Arial"/>
          <w:spacing w:val="45"/>
          <w:sz w:val="22"/>
          <w:szCs w:val="22"/>
        </w:rPr>
        <w:t xml:space="preserve"> </w:t>
      </w:r>
      <w:r w:rsidRPr="00B22D95">
        <w:rPr>
          <w:rFonts w:ascii="Arial" w:eastAsia="Arial" w:hAnsi="Arial" w:cs="Arial"/>
          <w:spacing w:val="-3"/>
          <w:sz w:val="22"/>
          <w:szCs w:val="22"/>
        </w:rPr>
        <w:t>h</w:t>
      </w:r>
      <w:r w:rsidRPr="00B22D95">
        <w:rPr>
          <w:rFonts w:ascii="Arial" w:eastAsia="Arial" w:hAnsi="Arial" w:cs="Arial"/>
          <w:spacing w:val="1"/>
          <w:sz w:val="22"/>
          <w:szCs w:val="22"/>
        </w:rPr>
        <w:t>i</w:t>
      </w:r>
      <w:r w:rsidRPr="00B22D95">
        <w:rPr>
          <w:rFonts w:ascii="Arial" w:eastAsia="Arial" w:hAnsi="Arial" w:cs="Arial"/>
          <w:sz w:val="22"/>
          <w:szCs w:val="22"/>
        </w:rPr>
        <w:t xml:space="preserve">gh  </w:t>
      </w:r>
      <w:r w:rsidRPr="00B22D95">
        <w:rPr>
          <w:rFonts w:ascii="Arial" w:eastAsia="Arial" w:hAnsi="Arial" w:cs="Arial"/>
          <w:spacing w:val="-2"/>
          <w:w w:val="123"/>
          <w:sz w:val="22"/>
          <w:szCs w:val="22"/>
        </w:rPr>
        <w:t>a</w:t>
      </w:r>
      <w:r w:rsidRPr="00B22D95">
        <w:rPr>
          <w:rFonts w:ascii="Arial" w:eastAsia="Arial" w:hAnsi="Arial" w:cs="Arial"/>
          <w:spacing w:val="-1"/>
          <w:w w:val="129"/>
          <w:sz w:val="22"/>
          <w:szCs w:val="22"/>
        </w:rPr>
        <w:t>c</w:t>
      </w:r>
      <w:r w:rsidRPr="00B22D95">
        <w:rPr>
          <w:rFonts w:ascii="Arial" w:eastAsia="Arial" w:hAnsi="Arial" w:cs="Arial"/>
          <w:spacing w:val="1"/>
          <w:w w:val="129"/>
          <w:sz w:val="22"/>
          <w:szCs w:val="22"/>
        </w:rPr>
        <w:t>c</w:t>
      </w:r>
      <w:r w:rsidRPr="00B22D95">
        <w:rPr>
          <w:rFonts w:ascii="Arial" w:eastAsia="Arial" w:hAnsi="Arial" w:cs="Arial"/>
          <w:spacing w:val="-2"/>
          <w:w w:val="109"/>
          <w:sz w:val="22"/>
          <w:szCs w:val="22"/>
        </w:rPr>
        <w:t>u</w:t>
      </w:r>
      <w:r w:rsidRPr="00B22D95">
        <w:rPr>
          <w:rFonts w:ascii="Arial" w:eastAsia="Arial" w:hAnsi="Arial" w:cs="Arial"/>
          <w:spacing w:val="1"/>
          <w:w w:val="90"/>
          <w:sz w:val="22"/>
          <w:szCs w:val="22"/>
        </w:rPr>
        <w:t>r</w:t>
      </w:r>
      <w:r w:rsidRPr="00B22D95">
        <w:rPr>
          <w:rFonts w:ascii="Arial" w:eastAsia="Arial" w:hAnsi="Arial" w:cs="Arial"/>
          <w:spacing w:val="-2"/>
          <w:w w:val="123"/>
          <w:sz w:val="22"/>
          <w:szCs w:val="22"/>
        </w:rPr>
        <w:t>a</w:t>
      </w:r>
      <w:r w:rsidRPr="00B22D95">
        <w:rPr>
          <w:rFonts w:ascii="Arial" w:eastAsia="Arial" w:hAnsi="Arial" w:cs="Arial"/>
          <w:spacing w:val="1"/>
          <w:w w:val="129"/>
          <w:sz w:val="22"/>
          <w:szCs w:val="22"/>
        </w:rPr>
        <w:t>c</w:t>
      </w:r>
      <w:r w:rsidRPr="00B22D95">
        <w:rPr>
          <w:rFonts w:ascii="Arial" w:eastAsia="Arial" w:hAnsi="Arial" w:cs="Arial"/>
          <w:w w:val="107"/>
          <w:sz w:val="22"/>
          <w:szCs w:val="22"/>
        </w:rPr>
        <w:t>y</w:t>
      </w:r>
      <w:r w:rsidRPr="00B22D95">
        <w:rPr>
          <w:rFonts w:ascii="Arial" w:eastAsia="Arial" w:hAnsi="Arial" w:cs="Arial"/>
          <w:spacing w:val="16"/>
          <w:w w:val="107"/>
          <w:sz w:val="22"/>
          <w:szCs w:val="22"/>
        </w:rPr>
        <w:t xml:space="preserve"> </w:t>
      </w:r>
      <w:r w:rsidRPr="00B22D95">
        <w:rPr>
          <w:rFonts w:ascii="Arial" w:eastAsia="Arial" w:hAnsi="Arial" w:cs="Arial"/>
          <w:spacing w:val="-2"/>
          <w:sz w:val="22"/>
          <w:szCs w:val="22"/>
        </w:rPr>
        <w:t>3</w:t>
      </w:r>
      <w:r w:rsidRPr="00B22D95">
        <w:rPr>
          <w:rFonts w:ascii="Arial" w:eastAsia="Arial" w:hAnsi="Arial" w:cs="Arial"/>
          <w:sz w:val="22"/>
          <w:szCs w:val="22"/>
        </w:rPr>
        <w:t>D</w:t>
      </w:r>
      <w:r w:rsidRPr="00B22D95">
        <w:rPr>
          <w:rFonts w:ascii="Arial" w:eastAsia="Arial" w:hAnsi="Arial" w:cs="Arial"/>
          <w:spacing w:val="20"/>
          <w:sz w:val="22"/>
          <w:szCs w:val="22"/>
        </w:rPr>
        <w:t xml:space="preserve"> </w:t>
      </w:r>
      <w:r w:rsidRPr="00B22D95">
        <w:rPr>
          <w:rFonts w:ascii="Arial" w:eastAsia="Arial" w:hAnsi="Arial" w:cs="Arial"/>
          <w:spacing w:val="1"/>
          <w:w w:val="77"/>
          <w:sz w:val="22"/>
          <w:szCs w:val="22"/>
        </w:rPr>
        <w:t>s</w:t>
      </w:r>
      <w:r w:rsidRPr="00B22D95">
        <w:rPr>
          <w:rFonts w:ascii="Arial" w:eastAsia="Arial" w:hAnsi="Arial" w:cs="Arial"/>
          <w:w w:val="109"/>
          <w:sz w:val="22"/>
          <w:szCs w:val="22"/>
        </w:rPr>
        <w:t>u</w:t>
      </w:r>
      <w:r w:rsidRPr="00B22D95">
        <w:rPr>
          <w:rFonts w:ascii="Arial" w:eastAsia="Arial" w:hAnsi="Arial" w:cs="Arial"/>
          <w:spacing w:val="-2"/>
          <w:w w:val="90"/>
          <w:sz w:val="22"/>
          <w:szCs w:val="22"/>
        </w:rPr>
        <w:t>r</w:t>
      </w:r>
      <w:r w:rsidRPr="00B22D95">
        <w:rPr>
          <w:rFonts w:ascii="Arial" w:eastAsia="Arial" w:hAnsi="Arial" w:cs="Arial"/>
          <w:spacing w:val="2"/>
          <w:w w:val="111"/>
          <w:sz w:val="22"/>
          <w:szCs w:val="22"/>
        </w:rPr>
        <w:t>v</w:t>
      </w:r>
      <w:r w:rsidRPr="00B22D95">
        <w:rPr>
          <w:rFonts w:ascii="Arial" w:eastAsia="Arial" w:hAnsi="Arial" w:cs="Arial"/>
          <w:w w:val="117"/>
          <w:sz w:val="22"/>
          <w:szCs w:val="22"/>
        </w:rPr>
        <w:t>e</w:t>
      </w:r>
      <w:r w:rsidRPr="00B22D95">
        <w:rPr>
          <w:rFonts w:ascii="Arial" w:eastAsia="Arial" w:hAnsi="Arial" w:cs="Arial"/>
          <w:w w:val="107"/>
          <w:sz w:val="22"/>
          <w:szCs w:val="22"/>
        </w:rPr>
        <w:t>y</w:t>
      </w:r>
      <w:r w:rsidRPr="00B22D95">
        <w:rPr>
          <w:rFonts w:ascii="Arial" w:eastAsia="Arial" w:hAnsi="Arial" w:cs="Arial"/>
          <w:spacing w:val="14"/>
          <w:w w:val="107"/>
          <w:sz w:val="22"/>
          <w:szCs w:val="22"/>
        </w:rPr>
        <w:t xml:space="preserve"> </w:t>
      </w:r>
      <w:r w:rsidRPr="00B22D95">
        <w:rPr>
          <w:rFonts w:ascii="Arial" w:eastAsia="Arial" w:hAnsi="Arial" w:cs="Arial"/>
          <w:sz w:val="22"/>
          <w:szCs w:val="22"/>
        </w:rPr>
        <w:t>f</w:t>
      </w:r>
      <w:r w:rsidRPr="00B22D95">
        <w:rPr>
          <w:rFonts w:ascii="Arial" w:eastAsia="Arial" w:hAnsi="Arial" w:cs="Arial"/>
          <w:spacing w:val="1"/>
          <w:sz w:val="22"/>
          <w:szCs w:val="22"/>
        </w:rPr>
        <w:t>r</w:t>
      </w:r>
      <w:r w:rsidRPr="00B22D95">
        <w:rPr>
          <w:rFonts w:ascii="Arial" w:eastAsia="Arial" w:hAnsi="Arial" w:cs="Arial"/>
          <w:spacing w:val="-1"/>
          <w:sz w:val="22"/>
          <w:szCs w:val="22"/>
        </w:rPr>
        <w:t>o</w:t>
      </w:r>
      <w:r w:rsidRPr="00B22D95">
        <w:rPr>
          <w:rFonts w:ascii="Arial" w:eastAsia="Arial" w:hAnsi="Arial" w:cs="Arial"/>
          <w:sz w:val="22"/>
          <w:szCs w:val="22"/>
        </w:rPr>
        <w:t xml:space="preserve">m </w:t>
      </w:r>
      <w:r w:rsidRPr="00B22D95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B22D95">
        <w:rPr>
          <w:rFonts w:ascii="Arial" w:eastAsia="Arial" w:hAnsi="Arial" w:cs="Arial"/>
          <w:spacing w:val="-1"/>
          <w:w w:val="115"/>
          <w:sz w:val="22"/>
          <w:szCs w:val="22"/>
        </w:rPr>
        <w:t>w</w:t>
      </w:r>
      <w:r w:rsidRPr="00B22D95">
        <w:rPr>
          <w:rFonts w:ascii="Arial" w:eastAsia="Arial" w:hAnsi="Arial" w:cs="Arial"/>
          <w:w w:val="110"/>
          <w:sz w:val="22"/>
          <w:szCs w:val="22"/>
        </w:rPr>
        <w:t>h</w:t>
      </w:r>
      <w:r w:rsidRPr="00B22D95">
        <w:rPr>
          <w:rFonts w:ascii="Arial" w:eastAsia="Arial" w:hAnsi="Arial" w:cs="Arial"/>
          <w:spacing w:val="-1"/>
          <w:w w:val="90"/>
          <w:sz w:val="22"/>
          <w:szCs w:val="22"/>
        </w:rPr>
        <w:t>i</w:t>
      </w:r>
      <w:r w:rsidRPr="00B22D95">
        <w:rPr>
          <w:rFonts w:ascii="Arial" w:eastAsia="Arial" w:hAnsi="Arial" w:cs="Arial"/>
          <w:spacing w:val="1"/>
          <w:w w:val="129"/>
          <w:sz w:val="22"/>
          <w:szCs w:val="22"/>
        </w:rPr>
        <w:t>c</w:t>
      </w:r>
      <w:r w:rsidRPr="00B22D95">
        <w:rPr>
          <w:rFonts w:ascii="Arial" w:eastAsia="Arial" w:hAnsi="Arial" w:cs="Arial"/>
          <w:w w:val="110"/>
          <w:sz w:val="22"/>
          <w:szCs w:val="22"/>
        </w:rPr>
        <w:t xml:space="preserve">h </w:t>
      </w:r>
      <w:r w:rsidRPr="00B22D95">
        <w:rPr>
          <w:rFonts w:ascii="Arial" w:eastAsia="Arial" w:hAnsi="Arial" w:cs="Arial"/>
          <w:sz w:val="22"/>
          <w:szCs w:val="22"/>
        </w:rPr>
        <w:t>the</w:t>
      </w:r>
      <w:r w:rsidRPr="00B22D95">
        <w:rPr>
          <w:rFonts w:ascii="Arial" w:eastAsia="Arial" w:hAnsi="Arial" w:cs="Arial"/>
          <w:spacing w:val="46"/>
          <w:sz w:val="22"/>
          <w:szCs w:val="22"/>
        </w:rPr>
        <w:t xml:space="preserve"> </w:t>
      </w:r>
      <w:r w:rsidRPr="00B22D95">
        <w:rPr>
          <w:rFonts w:ascii="Arial" w:eastAsia="Arial" w:hAnsi="Arial" w:cs="Arial"/>
          <w:spacing w:val="1"/>
          <w:w w:val="90"/>
          <w:sz w:val="22"/>
          <w:szCs w:val="22"/>
        </w:rPr>
        <w:t>i</w:t>
      </w:r>
      <w:r w:rsidRPr="00B22D95">
        <w:rPr>
          <w:rFonts w:ascii="Arial" w:eastAsia="Arial" w:hAnsi="Arial" w:cs="Arial"/>
          <w:w w:val="110"/>
          <w:sz w:val="22"/>
          <w:szCs w:val="22"/>
        </w:rPr>
        <w:t>n</w:t>
      </w:r>
      <w:r w:rsidRPr="00B22D95">
        <w:rPr>
          <w:rFonts w:ascii="Arial" w:eastAsia="Arial" w:hAnsi="Arial" w:cs="Arial"/>
          <w:w w:val="119"/>
          <w:sz w:val="22"/>
          <w:szCs w:val="22"/>
        </w:rPr>
        <w:t>t</w:t>
      </w:r>
      <w:r w:rsidRPr="00B22D95">
        <w:rPr>
          <w:rFonts w:ascii="Arial" w:eastAsia="Arial" w:hAnsi="Arial" w:cs="Arial"/>
          <w:spacing w:val="-2"/>
          <w:w w:val="119"/>
          <w:sz w:val="22"/>
          <w:szCs w:val="22"/>
        </w:rPr>
        <w:t>e</w:t>
      </w:r>
      <w:r w:rsidRPr="00B22D95">
        <w:rPr>
          <w:rFonts w:ascii="Arial" w:eastAsia="Arial" w:hAnsi="Arial" w:cs="Arial"/>
          <w:spacing w:val="1"/>
          <w:w w:val="90"/>
          <w:sz w:val="22"/>
          <w:szCs w:val="22"/>
        </w:rPr>
        <w:t>l</w:t>
      </w:r>
      <w:r w:rsidRPr="00B22D95">
        <w:rPr>
          <w:rFonts w:ascii="Arial" w:eastAsia="Arial" w:hAnsi="Arial" w:cs="Arial"/>
          <w:spacing w:val="-1"/>
          <w:w w:val="90"/>
          <w:sz w:val="22"/>
          <w:szCs w:val="22"/>
        </w:rPr>
        <w:t>l</w:t>
      </w:r>
      <w:r w:rsidRPr="00B22D95">
        <w:rPr>
          <w:rFonts w:ascii="Arial" w:eastAsia="Arial" w:hAnsi="Arial" w:cs="Arial"/>
          <w:spacing w:val="1"/>
          <w:w w:val="90"/>
          <w:sz w:val="22"/>
          <w:szCs w:val="22"/>
        </w:rPr>
        <w:t>i</w:t>
      </w:r>
      <w:r w:rsidRPr="00B22D95">
        <w:rPr>
          <w:rFonts w:ascii="Arial" w:eastAsia="Arial" w:hAnsi="Arial" w:cs="Arial"/>
          <w:spacing w:val="-2"/>
          <w:w w:val="121"/>
          <w:sz w:val="22"/>
          <w:szCs w:val="22"/>
        </w:rPr>
        <w:t>g</w:t>
      </w:r>
      <w:r w:rsidRPr="00B22D95">
        <w:rPr>
          <w:rFonts w:ascii="Arial" w:eastAsia="Arial" w:hAnsi="Arial" w:cs="Arial"/>
          <w:w w:val="117"/>
          <w:sz w:val="22"/>
          <w:szCs w:val="22"/>
        </w:rPr>
        <w:t>e</w:t>
      </w:r>
      <w:r w:rsidRPr="00B22D95">
        <w:rPr>
          <w:rFonts w:ascii="Arial" w:eastAsia="Arial" w:hAnsi="Arial" w:cs="Arial"/>
          <w:w w:val="110"/>
          <w:sz w:val="22"/>
          <w:szCs w:val="22"/>
        </w:rPr>
        <w:t>n</w:t>
      </w:r>
      <w:r w:rsidRPr="00B22D95">
        <w:rPr>
          <w:rFonts w:ascii="Arial" w:eastAsia="Arial" w:hAnsi="Arial" w:cs="Arial"/>
          <w:w w:val="122"/>
          <w:sz w:val="22"/>
          <w:szCs w:val="22"/>
        </w:rPr>
        <w:t>t</w:t>
      </w:r>
      <w:r w:rsidRPr="00B22D95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B22D95">
        <w:rPr>
          <w:rFonts w:ascii="Arial" w:eastAsia="Arial" w:hAnsi="Arial" w:cs="Arial"/>
          <w:spacing w:val="-1"/>
          <w:w w:val="113"/>
          <w:sz w:val="22"/>
          <w:szCs w:val="22"/>
        </w:rPr>
        <w:t>m</w:t>
      </w:r>
      <w:r w:rsidRPr="00B22D95">
        <w:rPr>
          <w:rFonts w:ascii="Arial" w:eastAsia="Arial" w:hAnsi="Arial" w:cs="Arial"/>
          <w:spacing w:val="-1"/>
          <w:w w:val="118"/>
          <w:sz w:val="22"/>
          <w:szCs w:val="22"/>
        </w:rPr>
        <w:t>o</w:t>
      </w:r>
      <w:r w:rsidRPr="00B22D95">
        <w:rPr>
          <w:rFonts w:ascii="Arial" w:eastAsia="Arial" w:hAnsi="Arial" w:cs="Arial"/>
          <w:w w:val="123"/>
          <w:sz w:val="22"/>
          <w:szCs w:val="22"/>
        </w:rPr>
        <w:t>d</w:t>
      </w:r>
      <w:r w:rsidRPr="00B22D95">
        <w:rPr>
          <w:rFonts w:ascii="Arial" w:eastAsia="Arial" w:hAnsi="Arial" w:cs="Arial"/>
          <w:spacing w:val="-2"/>
          <w:w w:val="117"/>
          <w:sz w:val="22"/>
          <w:szCs w:val="22"/>
        </w:rPr>
        <w:t>e</w:t>
      </w:r>
      <w:r w:rsidRPr="00B22D95">
        <w:rPr>
          <w:rFonts w:ascii="Arial" w:eastAsia="Arial" w:hAnsi="Arial" w:cs="Arial"/>
          <w:w w:val="90"/>
          <w:sz w:val="22"/>
          <w:szCs w:val="22"/>
        </w:rPr>
        <w:t>l</w:t>
      </w:r>
      <w:r w:rsidRPr="00B22D95">
        <w:rPr>
          <w:rFonts w:ascii="Arial" w:eastAsia="Arial" w:hAnsi="Arial" w:cs="Arial"/>
          <w:sz w:val="22"/>
          <w:szCs w:val="22"/>
        </w:rPr>
        <w:t xml:space="preserve"> </w:t>
      </w:r>
      <w:r w:rsidRPr="00B22D95">
        <w:rPr>
          <w:rFonts w:ascii="Arial" w:eastAsia="Arial" w:hAnsi="Arial" w:cs="Arial"/>
          <w:spacing w:val="1"/>
          <w:w w:val="81"/>
          <w:sz w:val="22"/>
          <w:szCs w:val="22"/>
        </w:rPr>
        <w:t>i</w:t>
      </w:r>
      <w:r w:rsidRPr="00B22D95">
        <w:rPr>
          <w:rFonts w:ascii="Arial" w:eastAsia="Arial" w:hAnsi="Arial" w:cs="Arial"/>
          <w:w w:val="81"/>
          <w:sz w:val="22"/>
          <w:szCs w:val="22"/>
        </w:rPr>
        <w:t>s</w:t>
      </w:r>
      <w:r w:rsidRPr="00B22D95">
        <w:rPr>
          <w:rFonts w:ascii="Arial" w:eastAsia="Arial" w:hAnsi="Arial" w:cs="Arial"/>
          <w:spacing w:val="9"/>
          <w:w w:val="81"/>
          <w:sz w:val="22"/>
          <w:szCs w:val="22"/>
        </w:rPr>
        <w:t xml:space="preserve"> </w:t>
      </w:r>
      <w:r w:rsidRPr="00B22D95">
        <w:rPr>
          <w:rFonts w:ascii="Arial" w:eastAsia="Arial" w:hAnsi="Arial" w:cs="Arial"/>
          <w:spacing w:val="1"/>
          <w:w w:val="129"/>
          <w:sz w:val="22"/>
          <w:szCs w:val="22"/>
        </w:rPr>
        <w:t>c</w:t>
      </w:r>
      <w:r w:rsidRPr="00B22D95">
        <w:rPr>
          <w:rFonts w:ascii="Arial" w:eastAsia="Arial" w:hAnsi="Arial" w:cs="Arial"/>
          <w:spacing w:val="-2"/>
          <w:w w:val="90"/>
          <w:sz w:val="22"/>
          <w:szCs w:val="22"/>
        </w:rPr>
        <w:t>r</w:t>
      </w:r>
      <w:r w:rsidRPr="00B22D95">
        <w:rPr>
          <w:rFonts w:ascii="Arial" w:eastAsia="Arial" w:hAnsi="Arial" w:cs="Arial"/>
          <w:w w:val="120"/>
          <w:sz w:val="22"/>
          <w:szCs w:val="22"/>
        </w:rPr>
        <w:t>eated</w:t>
      </w:r>
      <w:r w:rsidRPr="00B22D95">
        <w:rPr>
          <w:rFonts w:ascii="Arial" w:eastAsia="Arial" w:hAnsi="Arial" w:cs="Arial"/>
          <w:sz w:val="22"/>
          <w:szCs w:val="22"/>
        </w:rPr>
        <w:t>.</w:t>
      </w:r>
    </w:p>
    <w:p w14:paraId="71552D8B" w14:textId="77777777" w:rsidR="00C87A16" w:rsidRPr="00B22D95" w:rsidRDefault="007C144E">
      <w:pPr>
        <w:tabs>
          <w:tab w:val="left" w:pos="460"/>
        </w:tabs>
        <w:spacing w:before="2" w:line="255" w:lineRule="auto"/>
        <w:ind w:left="474" w:right="132" w:hanging="360"/>
        <w:jc w:val="both"/>
        <w:rPr>
          <w:rFonts w:ascii="Arial" w:eastAsia="Arial" w:hAnsi="Arial" w:cs="Arial"/>
          <w:sz w:val="22"/>
          <w:szCs w:val="22"/>
        </w:rPr>
      </w:pPr>
      <w:r>
        <w:pict w14:anchorId="63116274">
          <v:shape id="_x0000_s1033" type="#_x0000_t75" style="position:absolute;left:0;text-align:left;margin-left:292pt;margin-top:69.65pt;width:252pt;height:159pt;z-index:-251658240;mso-position-horizontal-relative:page">
            <v:imagedata r:id="rId7" o:title=""/>
            <w10:wrap anchorx="page"/>
          </v:shape>
        </w:pict>
      </w:r>
      <w:r w:rsidR="00B22D95" w:rsidRPr="00B22D95">
        <w:rPr>
          <w:w w:val="131"/>
          <w:sz w:val="22"/>
          <w:szCs w:val="22"/>
        </w:rPr>
        <w:t>•</w:t>
      </w:r>
      <w:r w:rsidR="00B22D95" w:rsidRPr="00B22D95">
        <w:rPr>
          <w:sz w:val="22"/>
          <w:szCs w:val="22"/>
        </w:rPr>
        <w:tab/>
      </w:r>
      <w:r w:rsidR="00B22D95" w:rsidRPr="00B22D95">
        <w:rPr>
          <w:rFonts w:ascii="Arial" w:eastAsia="Arial" w:hAnsi="Arial" w:cs="Arial"/>
          <w:w w:val="70"/>
          <w:sz w:val="22"/>
          <w:szCs w:val="22"/>
        </w:rPr>
        <w:t>T</w:t>
      </w:r>
      <w:r w:rsidR="00B22D95" w:rsidRPr="00B22D95">
        <w:rPr>
          <w:rFonts w:ascii="Arial" w:eastAsia="Arial" w:hAnsi="Arial" w:cs="Arial"/>
          <w:w w:val="110"/>
          <w:sz w:val="22"/>
          <w:szCs w:val="22"/>
        </w:rPr>
        <w:t>h</w:t>
      </w:r>
      <w:r w:rsidR="00B22D95" w:rsidRPr="00B22D95">
        <w:rPr>
          <w:rFonts w:ascii="Arial" w:eastAsia="Arial" w:hAnsi="Arial" w:cs="Arial"/>
          <w:w w:val="117"/>
          <w:sz w:val="22"/>
          <w:szCs w:val="22"/>
        </w:rPr>
        <w:t>e</w:t>
      </w:r>
      <w:r w:rsidR="00B22D95" w:rsidRPr="00B22D95">
        <w:rPr>
          <w:rFonts w:ascii="Arial" w:eastAsia="Arial" w:hAnsi="Arial" w:cs="Arial"/>
          <w:sz w:val="22"/>
          <w:szCs w:val="22"/>
        </w:rPr>
        <w:t xml:space="preserve">  </w:t>
      </w:r>
      <w:r w:rsidR="00B22D95" w:rsidRPr="00B22D95"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 w:rsidR="00B22D95" w:rsidRPr="00B22D95">
        <w:rPr>
          <w:rFonts w:ascii="Arial" w:eastAsia="Arial" w:hAnsi="Arial" w:cs="Arial"/>
          <w:w w:val="123"/>
          <w:sz w:val="22"/>
          <w:szCs w:val="22"/>
        </w:rPr>
        <w:t>a</w:t>
      </w:r>
      <w:r w:rsidR="00B22D95" w:rsidRPr="00B22D95">
        <w:rPr>
          <w:rFonts w:ascii="Arial" w:eastAsia="Arial" w:hAnsi="Arial" w:cs="Arial"/>
          <w:spacing w:val="-2"/>
          <w:w w:val="123"/>
          <w:sz w:val="22"/>
          <w:szCs w:val="22"/>
        </w:rPr>
        <w:t>p</w:t>
      </w:r>
      <w:r w:rsidR="00B22D95" w:rsidRPr="00B22D95">
        <w:rPr>
          <w:rFonts w:ascii="Arial" w:eastAsia="Arial" w:hAnsi="Arial" w:cs="Arial"/>
          <w:spacing w:val="1"/>
          <w:w w:val="123"/>
          <w:sz w:val="22"/>
          <w:szCs w:val="22"/>
        </w:rPr>
        <w:t>p</w:t>
      </w:r>
      <w:r w:rsidR="00B22D95" w:rsidRPr="00B22D95">
        <w:rPr>
          <w:rFonts w:ascii="Arial" w:eastAsia="Arial" w:hAnsi="Arial" w:cs="Arial"/>
          <w:spacing w:val="-1"/>
          <w:w w:val="90"/>
          <w:sz w:val="22"/>
          <w:szCs w:val="22"/>
        </w:rPr>
        <w:t>li</w:t>
      </w:r>
      <w:r w:rsidR="00B22D95" w:rsidRPr="00B22D95">
        <w:rPr>
          <w:rFonts w:ascii="Arial" w:eastAsia="Arial" w:hAnsi="Arial" w:cs="Arial"/>
          <w:spacing w:val="1"/>
          <w:w w:val="129"/>
          <w:sz w:val="22"/>
          <w:szCs w:val="22"/>
        </w:rPr>
        <w:t>c</w:t>
      </w:r>
      <w:r w:rsidR="00B22D95" w:rsidRPr="00B22D95">
        <w:rPr>
          <w:rFonts w:ascii="Arial" w:eastAsia="Arial" w:hAnsi="Arial" w:cs="Arial"/>
          <w:w w:val="123"/>
          <w:sz w:val="22"/>
          <w:szCs w:val="22"/>
        </w:rPr>
        <w:t>a</w:t>
      </w:r>
      <w:r w:rsidR="00B22D95" w:rsidRPr="00B22D95">
        <w:rPr>
          <w:rFonts w:ascii="Arial" w:eastAsia="Arial" w:hAnsi="Arial" w:cs="Arial"/>
          <w:spacing w:val="-3"/>
          <w:w w:val="122"/>
          <w:sz w:val="22"/>
          <w:szCs w:val="22"/>
        </w:rPr>
        <w:t>t</w:t>
      </w:r>
      <w:r w:rsidR="00B22D95" w:rsidRPr="00B22D95">
        <w:rPr>
          <w:rFonts w:ascii="Arial" w:eastAsia="Arial" w:hAnsi="Arial" w:cs="Arial"/>
          <w:spacing w:val="1"/>
          <w:w w:val="110"/>
          <w:sz w:val="22"/>
          <w:szCs w:val="22"/>
        </w:rPr>
        <w:t>i</w:t>
      </w:r>
      <w:r w:rsidR="00B22D95" w:rsidRPr="00B22D95">
        <w:rPr>
          <w:rFonts w:ascii="Arial" w:eastAsia="Arial" w:hAnsi="Arial" w:cs="Arial"/>
          <w:spacing w:val="-1"/>
          <w:w w:val="110"/>
          <w:sz w:val="22"/>
          <w:szCs w:val="22"/>
        </w:rPr>
        <w:t>o</w:t>
      </w:r>
      <w:r w:rsidR="00B22D95" w:rsidRPr="00B22D95">
        <w:rPr>
          <w:rFonts w:ascii="Arial" w:eastAsia="Arial" w:hAnsi="Arial" w:cs="Arial"/>
          <w:w w:val="110"/>
          <w:sz w:val="22"/>
          <w:szCs w:val="22"/>
        </w:rPr>
        <w:t>n</w:t>
      </w:r>
      <w:r w:rsidR="00B22D95" w:rsidRPr="00B22D95">
        <w:rPr>
          <w:rFonts w:ascii="Arial" w:eastAsia="Arial" w:hAnsi="Arial" w:cs="Arial"/>
          <w:sz w:val="22"/>
          <w:szCs w:val="22"/>
        </w:rPr>
        <w:t xml:space="preserve">  </w:t>
      </w:r>
      <w:r w:rsidR="00B22D95" w:rsidRPr="00B22D95"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 w:rsidR="00B22D95" w:rsidRPr="00B22D95">
        <w:rPr>
          <w:rFonts w:ascii="Arial" w:eastAsia="Arial" w:hAnsi="Arial" w:cs="Arial"/>
          <w:spacing w:val="-1"/>
          <w:sz w:val="22"/>
          <w:szCs w:val="22"/>
        </w:rPr>
        <w:t>o</w:t>
      </w:r>
      <w:r w:rsidR="00B22D95" w:rsidRPr="00B22D95">
        <w:rPr>
          <w:rFonts w:ascii="Arial" w:eastAsia="Arial" w:hAnsi="Arial" w:cs="Arial"/>
          <w:sz w:val="22"/>
          <w:szCs w:val="22"/>
        </w:rPr>
        <w:t xml:space="preserve">f  </w:t>
      </w:r>
      <w:r w:rsidR="00B22D95" w:rsidRPr="00B22D95">
        <w:rPr>
          <w:rFonts w:ascii="Arial" w:eastAsia="Arial" w:hAnsi="Arial" w:cs="Arial"/>
          <w:spacing w:val="25"/>
          <w:sz w:val="22"/>
          <w:szCs w:val="22"/>
        </w:rPr>
        <w:t xml:space="preserve"> </w:t>
      </w:r>
      <w:r w:rsidR="00B22D95" w:rsidRPr="00B22D95">
        <w:rPr>
          <w:rFonts w:ascii="Arial" w:eastAsia="Arial" w:hAnsi="Arial" w:cs="Arial"/>
          <w:spacing w:val="1"/>
          <w:w w:val="123"/>
          <w:sz w:val="22"/>
          <w:szCs w:val="22"/>
        </w:rPr>
        <w:t>b</w:t>
      </w:r>
      <w:r w:rsidR="00B22D95" w:rsidRPr="00B22D95">
        <w:rPr>
          <w:rFonts w:ascii="Arial" w:eastAsia="Arial" w:hAnsi="Arial" w:cs="Arial"/>
          <w:w w:val="109"/>
          <w:sz w:val="22"/>
          <w:szCs w:val="22"/>
        </w:rPr>
        <w:t>u</w:t>
      </w:r>
      <w:r w:rsidR="00B22D95" w:rsidRPr="00B22D95">
        <w:rPr>
          <w:rFonts w:ascii="Arial" w:eastAsia="Arial" w:hAnsi="Arial" w:cs="Arial"/>
          <w:spacing w:val="-1"/>
          <w:w w:val="90"/>
          <w:sz w:val="22"/>
          <w:szCs w:val="22"/>
        </w:rPr>
        <w:t>i</w:t>
      </w:r>
      <w:r w:rsidR="00B22D95" w:rsidRPr="00B22D95">
        <w:rPr>
          <w:rFonts w:ascii="Arial" w:eastAsia="Arial" w:hAnsi="Arial" w:cs="Arial"/>
          <w:spacing w:val="1"/>
          <w:w w:val="90"/>
          <w:sz w:val="22"/>
          <w:szCs w:val="22"/>
        </w:rPr>
        <w:t>l</w:t>
      </w:r>
      <w:r w:rsidR="00B22D95" w:rsidRPr="00B22D95">
        <w:rPr>
          <w:rFonts w:ascii="Arial" w:eastAsia="Arial" w:hAnsi="Arial" w:cs="Arial"/>
          <w:spacing w:val="-2"/>
          <w:w w:val="123"/>
          <w:sz w:val="22"/>
          <w:szCs w:val="22"/>
        </w:rPr>
        <w:t>d</w:t>
      </w:r>
      <w:r w:rsidR="00B22D95" w:rsidRPr="00B22D95">
        <w:rPr>
          <w:rFonts w:ascii="Arial" w:eastAsia="Arial" w:hAnsi="Arial" w:cs="Arial"/>
          <w:spacing w:val="1"/>
          <w:w w:val="104"/>
          <w:sz w:val="22"/>
          <w:szCs w:val="22"/>
        </w:rPr>
        <w:t>i</w:t>
      </w:r>
      <w:r w:rsidR="00B22D95" w:rsidRPr="00B22D95">
        <w:rPr>
          <w:rFonts w:ascii="Arial" w:eastAsia="Arial" w:hAnsi="Arial" w:cs="Arial"/>
          <w:w w:val="104"/>
          <w:sz w:val="22"/>
          <w:szCs w:val="22"/>
        </w:rPr>
        <w:t>n</w:t>
      </w:r>
      <w:r w:rsidR="00B22D95" w:rsidRPr="00B22D95">
        <w:rPr>
          <w:rFonts w:ascii="Arial" w:eastAsia="Arial" w:hAnsi="Arial" w:cs="Arial"/>
          <w:w w:val="121"/>
          <w:sz w:val="22"/>
          <w:szCs w:val="22"/>
        </w:rPr>
        <w:t>g</w:t>
      </w:r>
      <w:r w:rsidR="00B22D95" w:rsidRPr="00B22D95">
        <w:rPr>
          <w:rFonts w:ascii="Arial" w:eastAsia="Arial" w:hAnsi="Arial" w:cs="Arial"/>
          <w:sz w:val="22"/>
          <w:szCs w:val="22"/>
        </w:rPr>
        <w:t xml:space="preserve">  </w:t>
      </w:r>
      <w:r w:rsidR="00B22D95" w:rsidRPr="00B22D95"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 w:rsidR="00B22D95" w:rsidRPr="00B22D95">
        <w:rPr>
          <w:rFonts w:ascii="Arial" w:eastAsia="Arial" w:hAnsi="Arial" w:cs="Arial"/>
          <w:spacing w:val="1"/>
          <w:w w:val="104"/>
          <w:sz w:val="22"/>
          <w:szCs w:val="22"/>
        </w:rPr>
        <w:t>i</w:t>
      </w:r>
      <w:r w:rsidR="00B22D95" w:rsidRPr="00B22D95">
        <w:rPr>
          <w:rFonts w:ascii="Arial" w:eastAsia="Arial" w:hAnsi="Arial" w:cs="Arial"/>
          <w:w w:val="104"/>
          <w:sz w:val="22"/>
          <w:szCs w:val="22"/>
        </w:rPr>
        <w:t>n</w:t>
      </w:r>
      <w:r w:rsidR="00B22D95" w:rsidRPr="00B22D95">
        <w:rPr>
          <w:rFonts w:ascii="Arial" w:eastAsia="Arial" w:hAnsi="Arial" w:cs="Arial"/>
          <w:w w:val="113"/>
          <w:sz w:val="22"/>
          <w:szCs w:val="22"/>
        </w:rPr>
        <w:t>f</w:t>
      </w:r>
      <w:r w:rsidR="00B22D95" w:rsidRPr="00B22D95">
        <w:rPr>
          <w:rFonts w:ascii="Arial" w:eastAsia="Arial" w:hAnsi="Arial" w:cs="Arial"/>
          <w:spacing w:val="-1"/>
          <w:w w:val="118"/>
          <w:sz w:val="22"/>
          <w:szCs w:val="22"/>
        </w:rPr>
        <w:t>o</w:t>
      </w:r>
      <w:r w:rsidR="00B22D95" w:rsidRPr="00B22D95">
        <w:rPr>
          <w:rFonts w:ascii="Arial" w:eastAsia="Arial" w:hAnsi="Arial" w:cs="Arial"/>
          <w:spacing w:val="1"/>
          <w:w w:val="90"/>
          <w:sz w:val="22"/>
          <w:szCs w:val="22"/>
        </w:rPr>
        <w:t>r</w:t>
      </w:r>
      <w:r w:rsidR="00B22D95" w:rsidRPr="00B22D95">
        <w:rPr>
          <w:rFonts w:ascii="Arial" w:eastAsia="Arial" w:hAnsi="Arial" w:cs="Arial"/>
          <w:spacing w:val="-3"/>
          <w:w w:val="113"/>
          <w:sz w:val="22"/>
          <w:szCs w:val="22"/>
        </w:rPr>
        <w:t>m</w:t>
      </w:r>
      <w:r w:rsidR="00B22D95" w:rsidRPr="00B22D95">
        <w:rPr>
          <w:rFonts w:ascii="Arial" w:eastAsia="Arial" w:hAnsi="Arial" w:cs="Arial"/>
          <w:w w:val="123"/>
          <w:sz w:val="22"/>
          <w:szCs w:val="22"/>
        </w:rPr>
        <w:t>a</w:t>
      </w:r>
      <w:r w:rsidR="00B22D95" w:rsidRPr="00B22D95">
        <w:rPr>
          <w:rFonts w:ascii="Arial" w:eastAsia="Arial" w:hAnsi="Arial" w:cs="Arial"/>
          <w:w w:val="122"/>
          <w:sz w:val="22"/>
          <w:szCs w:val="22"/>
        </w:rPr>
        <w:t>t</w:t>
      </w:r>
      <w:r w:rsidR="00B22D95" w:rsidRPr="00B22D95">
        <w:rPr>
          <w:rFonts w:ascii="Arial" w:eastAsia="Arial" w:hAnsi="Arial" w:cs="Arial"/>
          <w:spacing w:val="1"/>
          <w:w w:val="90"/>
          <w:sz w:val="22"/>
          <w:szCs w:val="22"/>
        </w:rPr>
        <w:t>i</w:t>
      </w:r>
      <w:r w:rsidR="00B22D95" w:rsidRPr="00B22D95">
        <w:rPr>
          <w:rFonts w:ascii="Arial" w:eastAsia="Arial" w:hAnsi="Arial" w:cs="Arial"/>
          <w:spacing w:val="-3"/>
          <w:w w:val="118"/>
          <w:sz w:val="22"/>
          <w:szCs w:val="22"/>
        </w:rPr>
        <w:t>o</w:t>
      </w:r>
      <w:r w:rsidR="00B22D95" w:rsidRPr="00B22D95">
        <w:rPr>
          <w:rFonts w:ascii="Arial" w:eastAsia="Arial" w:hAnsi="Arial" w:cs="Arial"/>
          <w:w w:val="110"/>
          <w:sz w:val="22"/>
          <w:szCs w:val="22"/>
        </w:rPr>
        <w:t xml:space="preserve">n </w:t>
      </w:r>
      <w:r w:rsidR="00B22D95" w:rsidRPr="00B22D95">
        <w:rPr>
          <w:rFonts w:ascii="Arial" w:eastAsia="Arial" w:hAnsi="Arial" w:cs="Arial"/>
          <w:spacing w:val="-1"/>
          <w:w w:val="113"/>
          <w:sz w:val="22"/>
          <w:szCs w:val="22"/>
        </w:rPr>
        <w:t>m</w:t>
      </w:r>
      <w:r w:rsidR="00B22D95" w:rsidRPr="00B22D95">
        <w:rPr>
          <w:rFonts w:ascii="Arial" w:eastAsia="Arial" w:hAnsi="Arial" w:cs="Arial"/>
          <w:spacing w:val="-1"/>
          <w:w w:val="118"/>
          <w:sz w:val="22"/>
          <w:szCs w:val="22"/>
        </w:rPr>
        <w:t>o</w:t>
      </w:r>
      <w:r w:rsidR="00B22D95" w:rsidRPr="00B22D95">
        <w:rPr>
          <w:rFonts w:ascii="Arial" w:eastAsia="Arial" w:hAnsi="Arial" w:cs="Arial"/>
          <w:w w:val="123"/>
          <w:sz w:val="22"/>
          <w:szCs w:val="22"/>
        </w:rPr>
        <w:t>d</w:t>
      </w:r>
      <w:r w:rsidR="00B22D95" w:rsidRPr="00B22D95">
        <w:rPr>
          <w:rFonts w:ascii="Arial" w:eastAsia="Arial" w:hAnsi="Arial" w:cs="Arial"/>
          <w:w w:val="117"/>
          <w:sz w:val="22"/>
          <w:szCs w:val="22"/>
        </w:rPr>
        <w:t>e</w:t>
      </w:r>
      <w:r w:rsidR="00B22D95" w:rsidRPr="00B22D95">
        <w:rPr>
          <w:rFonts w:ascii="Arial" w:eastAsia="Arial" w:hAnsi="Arial" w:cs="Arial"/>
          <w:spacing w:val="-1"/>
          <w:w w:val="90"/>
          <w:sz w:val="22"/>
          <w:szCs w:val="22"/>
        </w:rPr>
        <w:t>l</w:t>
      </w:r>
      <w:r w:rsidR="00B22D95" w:rsidRPr="00B22D95">
        <w:rPr>
          <w:rFonts w:ascii="Arial" w:eastAsia="Arial" w:hAnsi="Arial" w:cs="Arial"/>
          <w:spacing w:val="1"/>
          <w:w w:val="104"/>
          <w:sz w:val="22"/>
          <w:szCs w:val="22"/>
        </w:rPr>
        <w:t>i</w:t>
      </w:r>
      <w:r w:rsidR="00B22D95" w:rsidRPr="00B22D95">
        <w:rPr>
          <w:rFonts w:ascii="Arial" w:eastAsia="Arial" w:hAnsi="Arial" w:cs="Arial"/>
          <w:w w:val="104"/>
          <w:sz w:val="22"/>
          <w:szCs w:val="22"/>
        </w:rPr>
        <w:t>n</w:t>
      </w:r>
      <w:r w:rsidR="00B22D95" w:rsidRPr="00B22D95">
        <w:rPr>
          <w:rFonts w:ascii="Arial" w:eastAsia="Arial" w:hAnsi="Arial" w:cs="Arial"/>
          <w:w w:val="121"/>
          <w:sz w:val="22"/>
          <w:szCs w:val="22"/>
        </w:rPr>
        <w:t>g</w:t>
      </w:r>
      <w:r w:rsidR="00B22D95" w:rsidRPr="00B22D95">
        <w:rPr>
          <w:rFonts w:ascii="Arial" w:eastAsia="Arial" w:hAnsi="Arial" w:cs="Arial"/>
          <w:spacing w:val="1"/>
          <w:w w:val="121"/>
          <w:sz w:val="22"/>
          <w:szCs w:val="22"/>
        </w:rPr>
        <w:t xml:space="preserve"> </w:t>
      </w:r>
      <w:r w:rsidR="00B22D95" w:rsidRPr="00B22D95">
        <w:rPr>
          <w:rFonts w:ascii="Arial" w:eastAsia="Arial" w:hAnsi="Arial" w:cs="Arial"/>
          <w:spacing w:val="1"/>
          <w:w w:val="77"/>
          <w:sz w:val="22"/>
          <w:szCs w:val="22"/>
        </w:rPr>
        <w:t>s</w:t>
      </w:r>
      <w:r w:rsidR="00B22D95" w:rsidRPr="00B22D95">
        <w:rPr>
          <w:rFonts w:ascii="Arial" w:eastAsia="Arial" w:hAnsi="Arial" w:cs="Arial"/>
          <w:spacing w:val="-3"/>
          <w:w w:val="118"/>
          <w:sz w:val="22"/>
          <w:szCs w:val="22"/>
        </w:rPr>
        <w:t>o</w:t>
      </w:r>
      <w:r w:rsidR="00B22D95" w:rsidRPr="00B22D95">
        <w:rPr>
          <w:rFonts w:ascii="Arial" w:eastAsia="Arial" w:hAnsi="Arial" w:cs="Arial"/>
          <w:spacing w:val="1"/>
          <w:w w:val="90"/>
          <w:sz w:val="22"/>
          <w:szCs w:val="22"/>
        </w:rPr>
        <w:t>l</w:t>
      </w:r>
      <w:r w:rsidR="00B22D95" w:rsidRPr="00B22D95">
        <w:rPr>
          <w:rFonts w:ascii="Arial" w:eastAsia="Arial" w:hAnsi="Arial" w:cs="Arial"/>
          <w:w w:val="109"/>
          <w:sz w:val="22"/>
          <w:szCs w:val="22"/>
        </w:rPr>
        <w:t>u</w:t>
      </w:r>
      <w:r w:rsidR="00B22D95" w:rsidRPr="00B22D95">
        <w:rPr>
          <w:rFonts w:ascii="Arial" w:eastAsia="Arial" w:hAnsi="Arial" w:cs="Arial"/>
          <w:spacing w:val="-3"/>
          <w:w w:val="122"/>
          <w:sz w:val="22"/>
          <w:szCs w:val="22"/>
        </w:rPr>
        <w:t>t</w:t>
      </w:r>
      <w:r w:rsidR="00B22D95" w:rsidRPr="00B22D95">
        <w:rPr>
          <w:rFonts w:ascii="Arial" w:eastAsia="Arial" w:hAnsi="Arial" w:cs="Arial"/>
          <w:spacing w:val="1"/>
          <w:w w:val="90"/>
          <w:sz w:val="22"/>
          <w:szCs w:val="22"/>
        </w:rPr>
        <w:t>i</w:t>
      </w:r>
      <w:r w:rsidR="00B22D95" w:rsidRPr="00B22D95">
        <w:rPr>
          <w:rFonts w:ascii="Arial" w:eastAsia="Arial" w:hAnsi="Arial" w:cs="Arial"/>
          <w:spacing w:val="-1"/>
          <w:w w:val="118"/>
          <w:sz w:val="22"/>
          <w:szCs w:val="22"/>
        </w:rPr>
        <w:t>o</w:t>
      </w:r>
      <w:r w:rsidR="00B22D95" w:rsidRPr="00B22D95">
        <w:rPr>
          <w:rFonts w:ascii="Arial" w:eastAsia="Arial" w:hAnsi="Arial" w:cs="Arial"/>
          <w:w w:val="110"/>
          <w:sz w:val="22"/>
          <w:szCs w:val="22"/>
        </w:rPr>
        <w:t>n</w:t>
      </w:r>
      <w:r w:rsidR="00B22D95" w:rsidRPr="00B22D95">
        <w:rPr>
          <w:rFonts w:ascii="Arial" w:eastAsia="Arial" w:hAnsi="Arial" w:cs="Arial"/>
          <w:w w:val="77"/>
          <w:sz w:val="22"/>
          <w:szCs w:val="22"/>
        </w:rPr>
        <w:t>s</w:t>
      </w:r>
      <w:r w:rsidR="00B22D95" w:rsidRPr="00B22D95">
        <w:rPr>
          <w:rFonts w:ascii="Arial" w:eastAsia="Arial" w:hAnsi="Arial" w:cs="Arial"/>
          <w:spacing w:val="2"/>
          <w:w w:val="77"/>
          <w:sz w:val="22"/>
          <w:szCs w:val="22"/>
        </w:rPr>
        <w:t xml:space="preserve"> </w:t>
      </w:r>
      <w:r w:rsidR="00B22D95" w:rsidRPr="00B22D95">
        <w:rPr>
          <w:rFonts w:ascii="Arial" w:eastAsia="Arial" w:hAnsi="Arial" w:cs="Arial"/>
          <w:spacing w:val="-2"/>
          <w:w w:val="90"/>
          <w:sz w:val="22"/>
          <w:szCs w:val="22"/>
        </w:rPr>
        <w:t>r</w:t>
      </w:r>
      <w:r w:rsidR="00B22D95" w:rsidRPr="00B22D95">
        <w:rPr>
          <w:rFonts w:ascii="Arial" w:eastAsia="Arial" w:hAnsi="Arial" w:cs="Arial"/>
          <w:w w:val="117"/>
          <w:sz w:val="22"/>
          <w:szCs w:val="22"/>
        </w:rPr>
        <w:t>e</w:t>
      </w:r>
      <w:r w:rsidR="00B22D95" w:rsidRPr="00B22D95">
        <w:rPr>
          <w:rFonts w:ascii="Arial" w:eastAsia="Arial" w:hAnsi="Arial" w:cs="Arial"/>
          <w:spacing w:val="-2"/>
          <w:w w:val="77"/>
          <w:sz w:val="22"/>
          <w:szCs w:val="22"/>
        </w:rPr>
        <w:t>s</w:t>
      </w:r>
      <w:r w:rsidR="00B22D95" w:rsidRPr="00B22D95">
        <w:rPr>
          <w:rFonts w:ascii="Arial" w:eastAsia="Arial" w:hAnsi="Arial" w:cs="Arial"/>
          <w:w w:val="109"/>
          <w:sz w:val="22"/>
          <w:szCs w:val="22"/>
        </w:rPr>
        <w:t>u</w:t>
      </w:r>
      <w:r w:rsidR="00B22D95" w:rsidRPr="00B22D95">
        <w:rPr>
          <w:rFonts w:ascii="Arial" w:eastAsia="Arial" w:hAnsi="Arial" w:cs="Arial"/>
          <w:spacing w:val="1"/>
          <w:w w:val="90"/>
          <w:sz w:val="22"/>
          <w:szCs w:val="22"/>
        </w:rPr>
        <w:t>l</w:t>
      </w:r>
      <w:r w:rsidR="00B22D95" w:rsidRPr="00B22D95">
        <w:rPr>
          <w:rFonts w:ascii="Arial" w:eastAsia="Arial" w:hAnsi="Arial" w:cs="Arial"/>
          <w:w w:val="122"/>
          <w:sz w:val="22"/>
          <w:szCs w:val="22"/>
        </w:rPr>
        <w:t>t</w:t>
      </w:r>
      <w:r w:rsidR="00B22D95" w:rsidRPr="00B22D95">
        <w:rPr>
          <w:rFonts w:ascii="Arial" w:eastAsia="Arial" w:hAnsi="Arial" w:cs="Arial"/>
          <w:w w:val="77"/>
          <w:sz w:val="22"/>
          <w:szCs w:val="22"/>
        </w:rPr>
        <w:t>s</w:t>
      </w:r>
      <w:r w:rsidR="00B22D95" w:rsidRPr="00B22D95">
        <w:rPr>
          <w:rFonts w:ascii="Arial" w:eastAsia="Arial" w:hAnsi="Arial" w:cs="Arial"/>
          <w:spacing w:val="2"/>
          <w:w w:val="77"/>
          <w:sz w:val="22"/>
          <w:szCs w:val="22"/>
        </w:rPr>
        <w:t xml:space="preserve"> </w:t>
      </w:r>
      <w:r w:rsidR="00B22D95" w:rsidRPr="00B22D95">
        <w:rPr>
          <w:rFonts w:ascii="Arial" w:eastAsia="Arial" w:hAnsi="Arial" w:cs="Arial"/>
          <w:spacing w:val="-1"/>
          <w:sz w:val="22"/>
          <w:szCs w:val="22"/>
        </w:rPr>
        <w:t>i</w:t>
      </w:r>
      <w:r w:rsidR="00B22D95" w:rsidRPr="00B22D95">
        <w:rPr>
          <w:rFonts w:ascii="Arial" w:eastAsia="Arial" w:hAnsi="Arial" w:cs="Arial"/>
          <w:sz w:val="22"/>
          <w:szCs w:val="22"/>
        </w:rPr>
        <w:t>n</w:t>
      </w:r>
      <w:r w:rsidR="00B22D95" w:rsidRPr="00B22D95">
        <w:rPr>
          <w:rFonts w:ascii="Arial" w:eastAsia="Arial" w:hAnsi="Arial" w:cs="Arial"/>
          <w:spacing w:val="9"/>
          <w:sz w:val="22"/>
          <w:szCs w:val="22"/>
        </w:rPr>
        <w:t xml:space="preserve"> </w:t>
      </w:r>
      <w:r w:rsidR="00B22D95" w:rsidRPr="00B22D95">
        <w:rPr>
          <w:rFonts w:ascii="Arial" w:eastAsia="Arial" w:hAnsi="Arial" w:cs="Arial"/>
          <w:sz w:val="22"/>
          <w:szCs w:val="22"/>
        </w:rPr>
        <w:t>h</w:t>
      </w:r>
      <w:r w:rsidR="00B22D95" w:rsidRPr="00B22D95">
        <w:rPr>
          <w:rFonts w:ascii="Arial" w:eastAsia="Arial" w:hAnsi="Arial" w:cs="Arial"/>
          <w:spacing w:val="1"/>
          <w:sz w:val="22"/>
          <w:szCs w:val="22"/>
        </w:rPr>
        <w:t>i</w:t>
      </w:r>
      <w:r w:rsidR="00B22D95" w:rsidRPr="00B22D95">
        <w:rPr>
          <w:rFonts w:ascii="Arial" w:eastAsia="Arial" w:hAnsi="Arial" w:cs="Arial"/>
          <w:sz w:val="22"/>
          <w:szCs w:val="22"/>
        </w:rPr>
        <w:t>g</w:t>
      </w:r>
      <w:r w:rsidR="00B22D95" w:rsidRPr="00B22D95">
        <w:rPr>
          <w:rFonts w:ascii="Arial" w:eastAsia="Arial" w:hAnsi="Arial" w:cs="Arial"/>
          <w:spacing w:val="-3"/>
          <w:sz w:val="22"/>
          <w:szCs w:val="22"/>
        </w:rPr>
        <w:t>h</w:t>
      </w:r>
      <w:r w:rsidR="00B22D95" w:rsidRPr="00B22D95">
        <w:rPr>
          <w:rFonts w:ascii="Arial" w:eastAsia="Arial" w:hAnsi="Arial" w:cs="Arial"/>
          <w:sz w:val="22"/>
          <w:szCs w:val="22"/>
        </w:rPr>
        <w:t xml:space="preserve">er  </w:t>
      </w:r>
      <w:r w:rsidR="00B22D95" w:rsidRPr="00B22D95">
        <w:rPr>
          <w:rFonts w:ascii="Arial" w:eastAsia="Arial" w:hAnsi="Arial" w:cs="Arial"/>
          <w:spacing w:val="1"/>
          <w:w w:val="123"/>
          <w:sz w:val="22"/>
          <w:szCs w:val="22"/>
        </w:rPr>
        <w:t>q</w:t>
      </w:r>
      <w:r w:rsidR="00B22D95" w:rsidRPr="00B22D95">
        <w:rPr>
          <w:rFonts w:ascii="Arial" w:eastAsia="Arial" w:hAnsi="Arial" w:cs="Arial"/>
          <w:spacing w:val="-2"/>
          <w:w w:val="109"/>
          <w:sz w:val="22"/>
          <w:szCs w:val="22"/>
        </w:rPr>
        <w:t>u</w:t>
      </w:r>
      <w:r w:rsidR="00B22D95" w:rsidRPr="00B22D95">
        <w:rPr>
          <w:rFonts w:ascii="Arial" w:eastAsia="Arial" w:hAnsi="Arial" w:cs="Arial"/>
          <w:w w:val="123"/>
          <w:sz w:val="22"/>
          <w:szCs w:val="22"/>
        </w:rPr>
        <w:t>a</w:t>
      </w:r>
      <w:r w:rsidR="00B22D95" w:rsidRPr="00B22D95">
        <w:rPr>
          <w:rFonts w:ascii="Arial" w:eastAsia="Arial" w:hAnsi="Arial" w:cs="Arial"/>
          <w:spacing w:val="-1"/>
          <w:w w:val="90"/>
          <w:sz w:val="22"/>
          <w:szCs w:val="22"/>
        </w:rPr>
        <w:t>l</w:t>
      </w:r>
      <w:r w:rsidR="00B22D95" w:rsidRPr="00B22D95">
        <w:rPr>
          <w:rFonts w:ascii="Arial" w:eastAsia="Arial" w:hAnsi="Arial" w:cs="Arial"/>
          <w:spacing w:val="1"/>
          <w:w w:val="108"/>
          <w:sz w:val="22"/>
          <w:szCs w:val="22"/>
        </w:rPr>
        <w:t>i</w:t>
      </w:r>
      <w:r w:rsidR="00B22D95" w:rsidRPr="00B22D95">
        <w:rPr>
          <w:rFonts w:ascii="Arial" w:eastAsia="Arial" w:hAnsi="Arial" w:cs="Arial"/>
          <w:w w:val="108"/>
          <w:sz w:val="22"/>
          <w:szCs w:val="22"/>
        </w:rPr>
        <w:t>t</w:t>
      </w:r>
      <w:r w:rsidR="00B22D95" w:rsidRPr="00B22D95">
        <w:rPr>
          <w:rFonts w:ascii="Arial" w:eastAsia="Arial" w:hAnsi="Arial" w:cs="Arial"/>
          <w:w w:val="107"/>
          <w:sz w:val="22"/>
          <w:szCs w:val="22"/>
        </w:rPr>
        <w:t xml:space="preserve">y </w:t>
      </w:r>
      <w:r w:rsidR="00B22D95" w:rsidRPr="00B22D95">
        <w:rPr>
          <w:rFonts w:ascii="Arial" w:eastAsia="Arial" w:hAnsi="Arial" w:cs="Arial"/>
          <w:spacing w:val="-1"/>
          <w:sz w:val="22"/>
          <w:szCs w:val="22"/>
        </w:rPr>
        <w:t>wo</w:t>
      </w:r>
      <w:r w:rsidR="00B22D95" w:rsidRPr="00B22D95">
        <w:rPr>
          <w:rFonts w:ascii="Arial" w:eastAsia="Arial" w:hAnsi="Arial" w:cs="Arial"/>
          <w:spacing w:val="1"/>
          <w:sz w:val="22"/>
          <w:szCs w:val="22"/>
        </w:rPr>
        <w:t>r</w:t>
      </w:r>
      <w:r w:rsidR="00B22D95" w:rsidRPr="00B22D95">
        <w:rPr>
          <w:rFonts w:ascii="Arial" w:eastAsia="Arial" w:hAnsi="Arial" w:cs="Arial"/>
          <w:sz w:val="22"/>
          <w:szCs w:val="22"/>
        </w:rPr>
        <w:t>k,</w:t>
      </w:r>
      <w:r w:rsidR="00B22D95" w:rsidRPr="00B22D95">
        <w:rPr>
          <w:rFonts w:ascii="Arial" w:eastAsia="Arial" w:hAnsi="Arial" w:cs="Arial"/>
          <w:spacing w:val="39"/>
          <w:sz w:val="22"/>
          <w:szCs w:val="22"/>
        </w:rPr>
        <w:t xml:space="preserve"> </w:t>
      </w:r>
      <w:r w:rsidR="00B22D95" w:rsidRPr="00B22D95">
        <w:rPr>
          <w:rFonts w:ascii="Arial" w:eastAsia="Arial" w:hAnsi="Arial" w:cs="Arial"/>
          <w:w w:val="121"/>
          <w:sz w:val="22"/>
          <w:szCs w:val="22"/>
        </w:rPr>
        <w:t>g</w:t>
      </w:r>
      <w:r w:rsidR="00B22D95" w:rsidRPr="00B22D95">
        <w:rPr>
          <w:rFonts w:ascii="Arial" w:eastAsia="Arial" w:hAnsi="Arial" w:cs="Arial"/>
          <w:spacing w:val="1"/>
          <w:w w:val="90"/>
          <w:sz w:val="22"/>
          <w:szCs w:val="22"/>
        </w:rPr>
        <w:t>r</w:t>
      </w:r>
      <w:r w:rsidR="00B22D95" w:rsidRPr="00B22D95">
        <w:rPr>
          <w:rFonts w:ascii="Arial" w:eastAsia="Arial" w:hAnsi="Arial" w:cs="Arial"/>
          <w:w w:val="120"/>
          <w:sz w:val="22"/>
          <w:szCs w:val="22"/>
        </w:rPr>
        <w:t>ea</w:t>
      </w:r>
      <w:r w:rsidR="00B22D95" w:rsidRPr="00B22D95">
        <w:rPr>
          <w:rFonts w:ascii="Arial" w:eastAsia="Arial" w:hAnsi="Arial" w:cs="Arial"/>
          <w:spacing w:val="-3"/>
          <w:w w:val="120"/>
          <w:sz w:val="22"/>
          <w:szCs w:val="22"/>
        </w:rPr>
        <w:t>t</w:t>
      </w:r>
      <w:r w:rsidR="00B22D95" w:rsidRPr="00B22D95">
        <w:rPr>
          <w:rFonts w:ascii="Arial" w:eastAsia="Arial" w:hAnsi="Arial" w:cs="Arial"/>
          <w:w w:val="107"/>
          <w:sz w:val="22"/>
          <w:szCs w:val="22"/>
        </w:rPr>
        <w:t>er</w:t>
      </w:r>
      <w:r w:rsidR="00B22D95" w:rsidRPr="00B22D95">
        <w:rPr>
          <w:rFonts w:ascii="Arial" w:eastAsia="Arial" w:hAnsi="Arial" w:cs="Arial"/>
          <w:spacing w:val="2"/>
          <w:w w:val="107"/>
          <w:sz w:val="22"/>
          <w:szCs w:val="22"/>
        </w:rPr>
        <w:t xml:space="preserve"> </w:t>
      </w:r>
      <w:r w:rsidR="00B22D95" w:rsidRPr="00B22D95">
        <w:rPr>
          <w:rFonts w:ascii="Arial" w:eastAsia="Arial" w:hAnsi="Arial" w:cs="Arial"/>
          <w:spacing w:val="-2"/>
          <w:w w:val="77"/>
          <w:sz w:val="22"/>
          <w:szCs w:val="22"/>
        </w:rPr>
        <w:t>s</w:t>
      </w:r>
      <w:r w:rsidR="00B22D95" w:rsidRPr="00B22D95">
        <w:rPr>
          <w:rFonts w:ascii="Arial" w:eastAsia="Arial" w:hAnsi="Arial" w:cs="Arial"/>
          <w:spacing w:val="1"/>
          <w:w w:val="123"/>
          <w:sz w:val="22"/>
          <w:szCs w:val="22"/>
        </w:rPr>
        <w:t>p</w:t>
      </w:r>
      <w:r w:rsidR="00B22D95" w:rsidRPr="00B22D95">
        <w:rPr>
          <w:rFonts w:ascii="Arial" w:eastAsia="Arial" w:hAnsi="Arial" w:cs="Arial"/>
          <w:spacing w:val="-2"/>
          <w:w w:val="117"/>
          <w:sz w:val="22"/>
          <w:szCs w:val="22"/>
        </w:rPr>
        <w:t>e</w:t>
      </w:r>
      <w:r w:rsidR="00B22D95" w:rsidRPr="00B22D95">
        <w:rPr>
          <w:rFonts w:ascii="Arial" w:eastAsia="Arial" w:hAnsi="Arial" w:cs="Arial"/>
          <w:w w:val="120"/>
          <w:sz w:val="22"/>
          <w:szCs w:val="22"/>
        </w:rPr>
        <w:t>ed</w:t>
      </w:r>
      <w:r w:rsidR="00B22D95" w:rsidRPr="00B22D95">
        <w:rPr>
          <w:rFonts w:ascii="Arial" w:eastAsia="Arial" w:hAnsi="Arial" w:cs="Arial"/>
          <w:spacing w:val="1"/>
          <w:w w:val="120"/>
          <w:sz w:val="22"/>
          <w:szCs w:val="22"/>
        </w:rPr>
        <w:t xml:space="preserve"> </w:t>
      </w:r>
      <w:r w:rsidR="00B22D95" w:rsidRPr="00B22D95">
        <w:rPr>
          <w:rFonts w:ascii="Arial" w:eastAsia="Arial" w:hAnsi="Arial" w:cs="Arial"/>
          <w:spacing w:val="-2"/>
          <w:sz w:val="22"/>
          <w:szCs w:val="22"/>
        </w:rPr>
        <w:t>a</w:t>
      </w:r>
      <w:r w:rsidR="00B22D95" w:rsidRPr="00B22D95">
        <w:rPr>
          <w:rFonts w:ascii="Arial" w:eastAsia="Arial" w:hAnsi="Arial" w:cs="Arial"/>
          <w:sz w:val="22"/>
          <w:szCs w:val="22"/>
        </w:rPr>
        <w:t xml:space="preserve">nd </w:t>
      </w:r>
      <w:r w:rsidR="00B22D95" w:rsidRPr="00B22D95">
        <w:rPr>
          <w:rFonts w:ascii="Arial" w:eastAsia="Arial" w:hAnsi="Arial" w:cs="Arial"/>
          <w:spacing w:val="9"/>
          <w:sz w:val="22"/>
          <w:szCs w:val="22"/>
        </w:rPr>
        <w:t xml:space="preserve"> </w:t>
      </w:r>
      <w:r w:rsidR="00B22D95" w:rsidRPr="00B22D95">
        <w:rPr>
          <w:rFonts w:ascii="Arial" w:eastAsia="Arial" w:hAnsi="Arial" w:cs="Arial"/>
          <w:spacing w:val="1"/>
          <w:w w:val="123"/>
          <w:sz w:val="22"/>
          <w:szCs w:val="22"/>
        </w:rPr>
        <w:t>p</w:t>
      </w:r>
      <w:r w:rsidR="00B22D95" w:rsidRPr="00B22D95">
        <w:rPr>
          <w:rFonts w:ascii="Arial" w:eastAsia="Arial" w:hAnsi="Arial" w:cs="Arial"/>
          <w:spacing w:val="1"/>
          <w:w w:val="90"/>
          <w:sz w:val="22"/>
          <w:szCs w:val="22"/>
        </w:rPr>
        <w:t>r</w:t>
      </w:r>
      <w:r w:rsidR="00B22D95" w:rsidRPr="00B22D95">
        <w:rPr>
          <w:rFonts w:ascii="Arial" w:eastAsia="Arial" w:hAnsi="Arial" w:cs="Arial"/>
          <w:spacing w:val="-1"/>
          <w:w w:val="118"/>
          <w:sz w:val="22"/>
          <w:szCs w:val="22"/>
        </w:rPr>
        <w:t>o</w:t>
      </w:r>
      <w:r w:rsidR="00B22D95" w:rsidRPr="00B22D95">
        <w:rPr>
          <w:rFonts w:ascii="Arial" w:eastAsia="Arial" w:hAnsi="Arial" w:cs="Arial"/>
          <w:spacing w:val="-2"/>
          <w:w w:val="123"/>
          <w:sz w:val="22"/>
          <w:szCs w:val="22"/>
        </w:rPr>
        <w:t>d</w:t>
      </w:r>
      <w:r w:rsidR="00B22D95" w:rsidRPr="00B22D95">
        <w:rPr>
          <w:rFonts w:ascii="Arial" w:eastAsia="Arial" w:hAnsi="Arial" w:cs="Arial"/>
          <w:w w:val="109"/>
          <w:sz w:val="22"/>
          <w:szCs w:val="22"/>
        </w:rPr>
        <w:t>u</w:t>
      </w:r>
      <w:r w:rsidR="00B22D95" w:rsidRPr="00B22D95">
        <w:rPr>
          <w:rFonts w:ascii="Arial" w:eastAsia="Arial" w:hAnsi="Arial" w:cs="Arial"/>
          <w:spacing w:val="1"/>
          <w:w w:val="129"/>
          <w:sz w:val="22"/>
          <w:szCs w:val="22"/>
        </w:rPr>
        <w:t>c</w:t>
      </w:r>
      <w:r w:rsidR="00B22D95" w:rsidRPr="00B22D95">
        <w:rPr>
          <w:rFonts w:ascii="Arial" w:eastAsia="Arial" w:hAnsi="Arial" w:cs="Arial"/>
          <w:spacing w:val="-3"/>
          <w:w w:val="122"/>
          <w:sz w:val="22"/>
          <w:szCs w:val="22"/>
        </w:rPr>
        <w:t>t</w:t>
      </w:r>
      <w:r w:rsidR="00B22D95" w:rsidRPr="00B22D95">
        <w:rPr>
          <w:rFonts w:ascii="Arial" w:eastAsia="Arial" w:hAnsi="Arial" w:cs="Arial"/>
          <w:spacing w:val="-1"/>
          <w:w w:val="90"/>
          <w:sz w:val="22"/>
          <w:szCs w:val="22"/>
        </w:rPr>
        <w:t>i</w:t>
      </w:r>
      <w:r w:rsidR="00B22D95" w:rsidRPr="00B22D95">
        <w:rPr>
          <w:rFonts w:ascii="Arial" w:eastAsia="Arial" w:hAnsi="Arial" w:cs="Arial"/>
          <w:w w:val="111"/>
          <w:sz w:val="22"/>
          <w:szCs w:val="22"/>
        </w:rPr>
        <w:t>v</w:t>
      </w:r>
      <w:r w:rsidR="00B22D95" w:rsidRPr="00B22D95">
        <w:rPr>
          <w:rFonts w:ascii="Arial" w:eastAsia="Arial" w:hAnsi="Arial" w:cs="Arial"/>
          <w:spacing w:val="1"/>
          <w:w w:val="90"/>
          <w:sz w:val="22"/>
          <w:szCs w:val="22"/>
        </w:rPr>
        <w:t>i</w:t>
      </w:r>
      <w:r w:rsidR="00B22D95" w:rsidRPr="00B22D95">
        <w:rPr>
          <w:rFonts w:ascii="Arial" w:eastAsia="Arial" w:hAnsi="Arial" w:cs="Arial"/>
          <w:w w:val="122"/>
          <w:sz w:val="22"/>
          <w:szCs w:val="22"/>
        </w:rPr>
        <w:t>t</w:t>
      </w:r>
      <w:r w:rsidR="00B22D95" w:rsidRPr="00B22D95">
        <w:rPr>
          <w:rFonts w:ascii="Arial" w:eastAsia="Arial" w:hAnsi="Arial" w:cs="Arial"/>
          <w:spacing w:val="-1"/>
          <w:w w:val="107"/>
          <w:sz w:val="22"/>
          <w:szCs w:val="22"/>
        </w:rPr>
        <w:t>y</w:t>
      </w:r>
      <w:r w:rsidR="00B22D95" w:rsidRPr="00B22D95">
        <w:rPr>
          <w:rFonts w:ascii="Arial" w:eastAsia="Arial" w:hAnsi="Arial" w:cs="Arial"/>
          <w:sz w:val="22"/>
          <w:szCs w:val="22"/>
        </w:rPr>
        <w:t xml:space="preserve">, </w:t>
      </w:r>
      <w:r w:rsidR="00B22D95" w:rsidRPr="00B22D95">
        <w:rPr>
          <w:rFonts w:ascii="Arial" w:eastAsia="Arial" w:hAnsi="Arial" w:cs="Arial"/>
          <w:w w:val="116"/>
          <w:sz w:val="22"/>
          <w:szCs w:val="22"/>
        </w:rPr>
        <w:t>an</w:t>
      </w:r>
      <w:r w:rsidR="00B22D95" w:rsidRPr="00B22D95">
        <w:rPr>
          <w:rFonts w:ascii="Arial" w:eastAsia="Arial" w:hAnsi="Arial" w:cs="Arial"/>
          <w:w w:val="123"/>
          <w:sz w:val="22"/>
          <w:szCs w:val="22"/>
        </w:rPr>
        <w:t xml:space="preserve">d </w:t>
      </w:r>
      <w:r w:rsidR="00B22D95" w:rsidRPr="00B22D95">
        <w:rPr>
          <w:rFonts w:ascii="Arial" w:eastAsia="Arial" w:hAnsi="Arial" w:cs="Arial"/>
          <w:spacing w:val="1"/>
          <w:sz w:val="22"/>
          <w:szCs w:val="22"/>
        </w:rPr>
        <w:t>l</w:t>
      </w:r>
      <w:r w:rsidR="00B22D95" w:rsidRPr="00B22D95">
        <w:rPr>
          <w:rFonts w:ascii="Arial" w:eastAsia="Arial" w:hAnsi="Arial" w:cs="Arial"/>
          <w:spacing w:val="-1"/>
          <w:sz w:val="22"/>
          <w:szCs w:val="22"/>
        </w:rPr>
        <w:t>ow</w:t>
      </w:r>
      <w:r w:rsidR="00B22D95" w:rsidRPr="00B22D95">
        <w:rPr>
          <w:rFonts w:ascii="Arial" w:eastAsia="Arial" w:hAnsi="Arial" w:cs="Arial"/>
          <w:sz w:val="22"/>
          <w:szCs w:val="22"/>
        </w:rPr>
        <w:t xml:space="preserve">er </w:t>
      </w:r>
      <w:r w:rsidR="00B22D95" w:rsidRPr="00B22D95">
        <w:rPr>
          <w:rFonts w:ascii="Arial" w:eastAsia="Arial" w:hAnsi="Arial" w:cs="Arial"/>
          <w:spacing w:val="55"/>
          <w:sz w:val="22"/>
          <w:szCs w:val="22"/>
        </w:rPr>
        <w:t xml:space="preserve"> </w:t>
      </w:r>
      <w:r w:rsidR="00B22D95" w:rsidRPr="00B22D95">
        <w:rPr>
          <w:rFonts w:ascii="Arial" w:eastAsia="Arial" w:hAnsi="Arial" w:cs="Arial"/>
          <w:spacing w:val="1"/>
          <w:w w:val="129"/>
          <w:sz w:val="22"/>
          <w:szCs w:val="22"/>
        </w:rPr>
        <w:t>c</w:t>
      </w:r>
      <w:r w:rsidR="00B22D95" w:rsidRPr="00B22D95">
        <w:rPr>
          <w:rFonts w:ascii="Arial" w:eastAsia="Arial" w:hAnsi="Arial" w:cs="Arial"/>
          <w:spacing w:val="-1"/>
          <w:w w:val="118"/>
          <w:sz w:val="22"/>
          <w:szCs w:val="22"/>
        </w:rPr>
        <w:t>o</w:t>
      </w:r>
      <w:r w:rsidR="00B22D95" w:rsidRPr="00B22D95">
        <w:rPr>
          <w:rFonts w:ascii="Arial" w:eastAsia="Arial" w:hAnsi="Arial" w:cs="Arial"/>
          <w:spacing w:val="1"/>
          <w:w w:val="93"/>
          <w:sz w:val="22"/>
          <w:szCs w:val="22"/>
        </w:rPr>
        <w:t>s</w:t>
      </w:r>
      <w:r w:rsidR="00B22D95" w:rsidRPr="00B22D95">
        <w:rPr>
          <w:rFonts w:ascii="Arial" w:eastAsia="Arial" w:hAnsi="Arial" w:cs="Arial"/>
          <w:spacing w:val="-3"/>
          <w:w w:val="93"/>
          <w:sz w:val="22"/>
          <w:szCs w:val="22"/>
        </w:rPr>
        <w:t>t</w:t>
      </w:r>
      <w:r w:rsidR="00B22D95" w:rsidRPr="00B22D95">
        <w:rPr>
          <w:rFonts w:ascii="Arial" w:eastAsia="Arial" w:hAnsi="Arial" w:cs="Arial"/>
          <w:w w:val="77"/>
          <w:sz w:val="22"/>
          <w:szCs w:val="22"/>
        </w:rPr>
        <w:t xml:space="preserve">s </w:t>
      </w:r>
      <w:r w:rsidR="00B22D95" w:rsidRPr="00B22D95">
        <w:rPr>
          <w:rFonts w:ascii="Arial" w:eastAsia="Arial" w:hAnsi="Arial" w:cs="Arial"/>
          <w:spacing w:val="3"/>
          <w:w w:val="77"/>
          <w:sz w:val="22"/>
          <w:szCs w:val="22"/>
        </w:rPr>
        <w:t xml:space="preserve"> </w:t>
      </w:r>
      <w:r w:rsidR="00B22D95" w:rsidRPr="00B22D95">
        <w:rPr>
          <w:rFonts w:ascii="Arial" w:eastAsia="Arial" w:hAnsi="Arial" w:cs="Arial"/>
          <w:sz w:val="22"/>
          <w:szCs w:val="22"/>
        </w:rPr>
        <w:t>f</w:t>
      </w:r>
      <w:r w:rsidR="00B22D95" w:rsidRPr="00B22D95">
        <w:rPr>
          <w:rFonts w:ascii="Arial" w:eastAsia="Arial" w:hAnsi="Arial" w:cs="Arial"/>
          <w:spacing w:val="-1"/>
          <w:sz w:val="22"/>
          <w:szCs w:val="22"/>
        </w:rPr>
        <w:t>o</w:t>
      </w:r>
      <w:r w:rsidR="00B22D95" w:rsidRPr="00B22D95">
        <w:rPr>
          <w:rFonts w:ascii="Arial" w:eastAsia="Arial" w:hAnsi="Arial" w:cs="Arial"/>
          <w:sz w:val="22"/>
          <w:szCs w:val="22"/>
        </w:rPr>
        <w:t xml:space="preserve">r </w:t>
      </w:r>
      <w:r w:rsidR="00B22D95" w:rsidRPr="00B22D95">
        <w:rPr>
          <w:rFonts w:ascii="Arial" w:eastAsia="Arial" w:hAnsi="Arial" w:cs="Arial"/>
          <w:spacing w:val="24"/>
          <w:sz w:val="22"/>
          <w:szCs w:val="22"/>
        </w:rPr>
        <w:t xml:space="preserve"> </w:t>
      </w:r>
      <w:r w:rsidR="00B22D95" w:rsidRPr="00B22D95">
        <w:rPr>
          <w:rFonts w:ascii="Arial" w:eastAsia="Arial" w:hAnsi="Arial" w:cs="Arial"/>
          <w:spacing w:val="1"/>
          <w:w w:val="116"/>
          <w:sz w:val="22"/>
          <w:szCs w:val="22"/>
        </w:rPr>
        <w:t>b</w:t>
      </w:r>
      <w:r w:rsidR="00B22D95" w:rsidRPr="00B22D95">
        <w:rPr>
          <w:rFonts w:ascii="Arial" w:eastAsia="Arial" w:hAnsi="Arial" w:cs="Arial"/>
          <w:w w:val="116"/>
          <w:sz w:val="22"/>
          <w:szCs w:val="22"/>
        </w:rPr>
        <w:t>u</w:t>
      </w:r>
      <w:r w:rsidR="00B22D95" w:rsidRPr="00B22D95">
        <w:rPr>
          <w:rFonts w:ascii="Arial" w:eastAsia="Arial" w:hAnsi="Arial" w:cs="Arial"/>
          <w:spacing w:val="-1"/>
          <w:w w:val="90"/>
          <w:sz w:val="22"/>
          <w:szCs w:val="22"/>
        </w:rPr>
        <w:t>i</w:t>
      </w:r>
      <w:r w:rsidR="00B22D95" w:rsidRPr="00B22D95">
        <w:rPr>
          <w:rFonts w:ascii="Arial" w:eastAsia="Arial" w:hAnsi="Arial" w:cs="Arial"/>
          <w:spacing w:val="1"/>
          <w:w w:val="90"/>
          <w:sz w:val="22"/>
          <w:szCs w:val="22"/>
        </w:rPr>
        <w:t>l</w:t>
      </w:r>
      <w:r w:rsidR="00B22D95" w:rsidRPr="00B22D95">
        <w:rPr>
          <w:rFonts w:ascii="Arial" w:eastAsia="Arial" w:hAnsi="Arial" w:cs="Arial"/>
          <w:spacing w:val="-2"/>
          <w:w w:val="123"/>
          <w:sz w:val="22"/>
          <w:szCs w:val="22"/>
        </w:rPr>
        <w:t>d</w:t>
      </w:r>
      <w:r w:rsidR="00B22D95" w:rsidRPr="00B22D95">
        <w:rPr>
          <w:rFonts w:ascii="Arial" w:eastAsia="Arial" w:hAnsi="Arial" w:cs="Arial"/>
          <w:spacing w:val="1"/>
          <w:w w:val="90"/>
          <w:sz w:val="22"/>
          <w:szCs w:val="22"/>
        </w:rPr>
        <w:t>i</w:t>
      </w:r>
      <w:r w:rsidR="00B22D95" w:rsidRPr="00B22D95">
        <w:rPr>
          <w:rFonts w:ascii="Arial" w:eastAsia="Arial" w:hAnsi="Arial" w:cs="Arial"/>
          <w:w w:val="110"/>
          <w:sz w:val="22"/>
          <w:szCs w:val="22"/>
        </w:rPr>
        <w:t>n</w:t>
      </w:r>
      <w:r w:rsidR="00B22D95" w:rsidRPr="00B22D95">
        <w:rPr>
          <w:rFonts w:ascii="Arial" w:eastAsia="Arial" w:hAnsi="Arial" w:cs="Arial"/>
          <w:w w:val="121"/>
          <w:sz w:val="22"/>
          <w:szCs w:val="22"/>
        </w:rPr>
        <w:t xml:space="preserve">g  </w:t>
      </w:r>
      <w:r w:rsidR="00B22D95" w:rsidRPr="00B22D95">
        <w:rPr>
          <w:rFonts w:ascii="Arial" w:eastAsia="Arial" w:hAnsi="Arial" w:cs="Arial"/>
          <w:spacing w:val="1"/>
          <w:w w:val="90"/>
          <w:sz w:val="22"/>
          <w:szCs w:val="22"/>
        </w:rPr>
        <w:t>i</w:t>
      </w:r>
      <w:r w:rsidR="00B22D95" w:rsidRPr="00B22D95">
        <w:rPr>
          <w:rFonts w:ascii="Arial" w:eastAsia="Arial" w:hAnsi="Arial" w:cs="Arial"/>
          <w:w w:val="110"/>
          <w:sz w:val="22"/>
          <w:szCs w:val="22"/>
        </w:rPr>
        <w:t>n</w:t>
      </w:r>
      <w:r w:rsidR="00B22D95" w:rsidRPr="00B22D95">
        <w:rPr>
          <w:rFonts w:ascii="Arial" w:eastAsia="Arial" w:hAnsi="Arial" w:cs="Arial"/>
          <w:w w:val="123"/>
          <w:sz w:val="22"/>
          <w:szCs w:val="22"/>
        </w:rPr>
        <w:t>d</w:t>
      </w:r>
      <w:r w:rsidR="00B22D95" w:rsidRPr="00B22D95">
        <w:rPr>
          <w:rFonts w:ascii="Arial" w:eastAsia="Arial" w:hAnsi="Arial" w:cs="Arial"/>
          <w:spacing w:val="-2"/>
          <w:w w:val="109"/>
          <w:sz w:val="22"/>
          <w:szCs w:val="22"/>
        </w:rPr>
        <w:t>u</w:t>
      </w:r>
      <w:r w:rsidR="00B22D95" w:rsidRPr="00B22D95">
        <w:rPr>
          <w:rFonts w:ascii="Arial" w:eastAsia="Arial" w:hAnsi="Arial" w:cs="Arial"/>
          <w:spacing w:val="1"/>
          <w:w w:val="93"/>
          <w:sz w:val="22"/>
          <w:szCs w:val="22"/>
        </w:rPr>
        <w:t>s</w:t>
      </w:r>
      <w:r w:rsidR="00B22D95" w:rsidRPr="00B22D95">
        <w:rPr>
          <w:rFonts w:ascii="Arial" w:eastAsia="Arial" w:hAnsi="Arial" w:cs="Arial"/>
          <w:w w:val="93"/>
          <w:sz w:val="22"/>
          <w:szCs w:val="22"/>
        </w:rPr>
        <w:t>t</w:t>
      </w:r>
      <w:r w:rsidR="00B22D95" w:rsidRPr="00B22D95">
        <w:rPr>
          <w:rFonts w:ascii="Arial" w:eastAsia="Arial" w:hAnsi="Arial" w:cs="Arial"/>
          <w:spacing w:val="1"/>
          <w:sz w:val="22"/>
          <w:szCs w:val="22"/>
        </w:rPr>
        <w:t xml:space="preserve">ry </w:t>
      </w:r>
      <w:r w:rsidR="00B22D95" w:rsidRPr="00B22D95">
        <w:rPr>
          <w:rFonts w:ascii="Arial" w:eastAsia="Arial" w:hAnsi="Arial" w:cs="Arial"/>
          <w:spacing w:val="1"/>
          <w:w w:val="123"/>
          <w:sz w:val="22"/>
          <w:szCs w:val="22"/>
        </w:rPr>
        <w:t>p</w:t>
      </w:r>
      <w:r w:rsidR="00B22D95" w:rsidRPr="00B22D95">
        <w:rPr>
          <w:rFonts w:ascii="Arial" w:eastAsia="Arial" w:hAnsi="Arial" w:cs="Arial"/>
          <w:spacing w:val="1"/>
          <w:w w:val="90"/>
          <w:sz w:val="22"/>
          <w:szCs w:val="22"/>
        </w:rPr>
        <w:t>r</w:t>
      </w:r>
      <w:r w:rsidR="00B22D95" w:rsidRPr="00B22D95">
        <w:rPr>
          <w:rFonts w:ascii="Arial" w:eastAsia="Arial" w:hAnsi="Arial" w:cs="Arial"/>
          <w:spacing w:val="-1"/>
          <w:w w:val="118"/>
          <w:sz w:val="22"/>
          <w:szCs w:val="22"/>
        </w:rPr>
        <w:t>o</w:t>
      </w:r>
      <w:r w:rsidR="00B22D95" w:rsidRPr="00B22D95">
        <w:rPr>
          <w:rFonts w:ascii="Arial" w:eastAsia="Arial" w:hAnsi="Arial" w:cs="Arial"/>
          <w:spacing w:val="-2"/>
          <w:w w:val="113"/>
          <w:sz w:val="22"/>
          <w:szCs w:val="22"/>
        </w:rPr>
        <w:t>f</w:t>
      </w:r>
      <w:r w:rsidR="00B22D95" w:rsidRPr="00B22D95">
        <w:rPr>
          <w:rFonts w:ascii="Arial" w:eastAsia="Arial" w:hAnsi="Arial" w:cs="Arial"/>
          <w:w w:val="117"/>
          <w:sz w:val="22"/>
          <w:szCs w:val="22"/>
        </w:rPr>
        <w:t>e</w:t>
      </w:r>
      <w:r w:rsidR="00B22D95" w:rsidRPr="00B22D95">
        <w:rPr>
          <w:rFonts w:ascii="Arial" w:eastAsia="Arial" w:hAnsi="Arial" w:cs="Arial"/>
          <w:spacing w:val="1"/>
          <w:w w:val="77"/>
          <w:sz w:val="22"/>
          <w:szCs w:val="22"/>
        </w:rPr>
        <w:t>s</w:t>
      </w:r>
      <w:r w:rsidR="00B22D95" w:rsidRPr="00B22D95">
        <w:rPr>
          <w:rFonts w:ascii="Arial" w:eastAsia="Arial" w:hAnsi="Arial" w:cs="Arial"/>
          <w:spacing w:val="-2"/>
          <w:w w:val="77"/>
          <w:sz w:val="22"/>
          <w:szCs w:val="22"/>
        </w:rPr>
        <w:t>s</w:t>
      </w:r>
      <w:r w:rsidR="00B22D95" w:rsidRPr="00B22D95">
        <w:rPr>
          <w:rFonts w:ascii="Arial" w:eastAsia="Arial" w:hAnsi="Arial" w:cs="Arial"/>
          <w:spacing w:val="1"/>
          <w:w w:val="90"/>
          <w:sz w:val="22"/>
          <w:szCs w:val="22"/>
        </w:rPr>
        <w:t>i</w:t>
      </w:r>
      <w:r w:rsidR="00B22D95" w:rsidRPr="00B22D95">
        <w:rPr>
          <w:rFonts w:ascii="Arial" w:eastAsia="Arial" w:hAnsi="Arial" w:cs="Arial"/>
          <w:spacing w:val="-1"/>
          <w:w w:val="118"/>
          <w:sz w:val="22"/>
          <w:szCs w:val="22"/>
        </w:rPr>
        <w:t>o</w:t>
      </w:r>
      <w:r w:rsidR="00B22D95" w:rsidRPr="00B22D95">
        <w:rPr>
          <w:rFonts w:ascii="Arial" w:eastAsia="Arial" w:hAnsi="Arial" w:cs="Arial"/>
          <w:w w:val="116"/>
          <w:sz w:val="22"/>
          <w:szCs w:val="22"/>
        </w:rPr>
        <w:t>n</w:t>
      </w:r>
      <w:r w:rsidR="00B22D95" w:rsidRPr="00B22D95">
        <w:rPr>
          <w:rFonts w:ascii="Arial" w:eastAsia="Arial" w:hAnsi="Arial" w:cs="Arial"/>
          <w:spacing w:val="-2"/>
          <w:w w:val="116"/>
          <w:sz w:val="22"/>
          <w:szCs w:val="22"/>
        </w:rPr>
        <w:t>a</w:t>
      </w:r>
      <w:r w:rsidR="00B22D95" w:rsidRPr="00B22D95">
        <w:rPr>
          <w:rFonts w:ascii="Arial" w:eastAsia="Arial" w:hAnsi="Arial" w:cs="Arial"/>
          <w:spacing w:val="1"/>
          <w:w w:val="90"/>
          <w:sz w:val="22"/>
          <w:szCs w:val="22"/>
        </w:rPr>
        <w:t>l</w:t>
      </w:r>
      <w:r w:rsidR="00B22D95" w:rsidRPr="00B22D95">
        <w:rPr>
          <w:rFonts w:ascii="Arial" w:eastAsia="Arial" w:hAnsi="Arial" w:cs="Arial"/>
          <w:w w:val="77"/>
          <w:sz w:val="22"/>
          <w:szCs w:val="22"/>
        </w:rPr>
        <w:t xml:space="preserve">s </w:t>
      </w:r>
      <w:r w:rsidR="00B22D95" w:rsidRPr="00B22D95">
        <w:rPr>
          <w:rFonts w:ascii="Arial" w:eastAsia="Arial" w:hAnsi="Arial" w:cs="Arial"/>
          <w:spacing w:val="10"/>
          <w:w w:val="77"/>
          <w:sz w:val="22"/>
          <w:szCs w:val="22"/>
        </w:rPr>
        <w:t xml:space="preserve"> </w:t>
      </w:r>
      <w:r w:rsidR="00B22D95" w:rsidRPr="00B22D95">
        <w:rPr>
          <w:rFonts w:ascii="Arial" w:eastAsia="Arial" w:hAnsi="Arial" w:cs="Arial"/>
          <w:spacing w:val="1"/>
          <w:sz w:val="22"/>
          <w:szCs w:val="22"/>
        </w:rPr>
        <w:t>i</w:t>
      </w:r>
      <w:r w:rsidR="00B22D95" w:rsidRPr="00B22D95">
        <w:rPr>
          <w:rFonts w:ascii="Arial" w:eastAsia="Arial" w:hAnsi="Arial" w:cs="Arial"/>
          <w:sz w:val="22"/>
          <w:szCs w:val="22"/>
        </w:rPr>
        <w:t xml:space="preserve">n </w:t>
      </w:r>
      <w:r w:rsidR="00B22D95" w:rsidRPr="00B22D95">
        <w:rPr>
          <w:rFonts w:ascii="Arial" w:eastAsia="Arial" w:hAnsi="Arial" w:cs="Arial"/>
          <w:spacing w:val="21"/>
          <w:sz w:val="22"/>
          <w:szCs w:val="22"/>
        </w:rPr>
        <w:t xml:space="preserve"> </w:t>
      </w:r>
      <w:r w:rsidR="00B22D95" w:rsidRPr="00B22D95">
        <w:rPr>
          <w:rFonts w:ascii="Arial" w:eastAsia="Arial" w:hAnsi="Arial" w:cs="Arial"/>
          <w:sz w:val="22"/>
          <w:szCs w:val="22"/>
        </w:rPr>
        <w:t>t</w:t>
      </w:r>
      <w:r w:rsidR="00B22D95" w:rsidRPr="00B22D95">
        <w:rPr>
          <w:rFonts w:ascii="Arial" w:eastAsia="Arial" w:hAnsi="Arial" w:cs="Arial"/>
          <w:spacing w:val="-3"/>
          <w:sz w:val="22"/>
          <w:szCs w:val="22"/>
        </w:rPr>
        <w:t>h</w:t>
      </w:r>
      <w:r w:rsidR="00B22D95" w:rsidRPr="00B22D95">
        <w:rPr>
          <w:rFonts w:ascii="Arial" w:eastAsia="Arial" w:hAnsi="Arial" w:cs="Arial"/>
          <w:sz w:val="22"/>
          <w:szCs w:val="22"/>
        </w:rPr>
        <w:t xml:space="preserve">e   </w:t>
      </w:r>
      <w:r w:rsidR="00B22D95" w:rsidRPr="00B22D95">
        <w:rPr>
          <w:rFonts w:ascii="Arial" w:eastAsia="Arial" w:hAnsi="Arial" w:cs="Arial"/>
          <w:spacing w:val="-2"/>
          <w:w w:val="123"/>
          <w:sz w:val="22"/>
          <w:szCs w:val="22"/>
        </w:rPr>
        <w:t>d</w:t>
      </w:r>
      <w:r w:rsidR="00B22D95" w:rsidRPr="00B22D95">
        <w:rPr>
          <w:rFonts w:ascii="Arial" w:eastAsia="Arial" w:hAnsi="Arial" w:cs="Arial"/>
          <w:w w:val="117"/>
          <w:sz w:val="22"/>
          <w:szCs w:val="22"/>
        </w:rPr>
        <w:t>e</w:t>
      </w:r>
      <w:r w:rsidR="00B22D95" w:rsidRPr="00B22D95">
        <w:rPr>
          <w:rFonts w:ascii="Arial" w:eastAsia="Arial" w:hAnsi="Arial" w:cs="Arial"/>
          <w:spacing w:val="1"/>
          <w:w w:val="77"/>
          <w:sz w:val="22"/>
          <w:szCs w:val="22"/>
        </w:rPr>
        <w:t>s</w:t>
      </w:r>
      <w:r w:rsidR="00B22D95" w:rsidRPr="00B22D95">
        <w:rPr>
          <w:rFonts w:ascii="Arial" w:eastAsia="Arial" w:hAnsi="Arial" w:cs="Arial"/>
          <w:spacing w:val="-1"/>
          <w:w w:val="90"/>
          <w:sz w:val="22"/>
          <w:szCs w:val="22"/>
        </w:rPr>
        <w:t>i</w:t>
      </w:r>
      <w:r w:rsidR="00B22D95" w:rsidRPr="00B22D95">
        <w:rPr>
          <w:rFonts w:ascii="Arial" w:eastAsia="Arial" w:hAnsi="Arial" w:cs="Arial"/>
          <w:w w:val="121"/>
          <w:sz w:val="22"/>
          <w:szCs w:val="22"/>
        </w:rPr>
        <w:t>g</w:t>
      </w:r>
      <w:r w:rsidR="00B22D95" w:rsidRPr="00B22D95">
        <w:rPr>
          <w:rFonts w:ascii="Arial" w:eastAsia="Arial" w:hAnsi="Arial" w:cs="Arial"/>
          <w:w w:val="106"/>
          <w:sz w:val="22"/>
          <w:szCs w:val="22"/>
        </w:rPr>
        <w:t xml:space="preserve">n, </w:t>
      </w:r>
      <w:r w:rsidR="00B22D95" w:rsidRPr="00B22D95">
        <w:rPr>
          <w:rFonts w:ascii="Arial" w:eastAsia="Arial" w:hAnsi="Arial" w:cs="Arial"/>
          <w:spacing w:val="10"/>
          <w:w w:val="106"/>
          <w:sz w:val="22"/>
          <w:szCs w:val="22"/>
        </w:rPr>
        <w:t xml:space="preserve"> </w:t>
      </w:r>
      <w:r w:rsidR="00B22D95" w:rsidRPr="00B22D95">
        <w:rPr>
          <w:rFonts w:ascii="Arial" w:eastAsia="Arial" w:hAnsi="Arial" w:cs="Arial"/>
          <w:spacing w:val="1"/>
          <w:w w:val="129"/>
          <w:sz w:val="22"/>
          <w:szCs w:val="22"/>
        </w:rPr>
        <w:t>c</w:t>
      </w:r>
      <w:r w:rsidR="00B22D95" w:rsidRPr="00B22D95">
        <w:rPr>
          <w:rFonts w:ascii="Arial" w:eastAsia="Arial" w:hAnsi="Arial" w:cs="Arial"/>
          <w:spacing w:val="-1"/>
          <w:w w:val="118"/>
          <w:sz w:val="22"/>
          <w:szCs w:val="22"/>
        </w:rPr>
        <w:t>o</w:t>
      </w:r>
      <w:r w:rsidR="00B22D95" w:rsidRPr="00B22D95">
        <w:rPr>
          <w:rFonts w:ascii="Arial" w:eastAsia="Arial" w:hAnsi="Arial" w:cs="Arial"/>
          <w:w w:val="94"/>
          <w:sz w:val="22"/>
          <w:szCs w:val="22"/>
        </w:rPr>
        <w:t>n</w:t>
      </w:r>
      <w:r w:rsidR="00B22D95" w:rsidRPr="00B22D95">
        <w:rPr>
          <w:rFonts w:ascii="Arial" w:eastAsia="Arial" w:hAnsi="Arial" w:cs="Arial"/>
          <w:spacing w:val="1"/>
          <w:w w:val="94"/>
          <w:sz w:val="22"/>
          <w:szCs w:val="22"/>
        </w:rPr>
        <w:t>s</w:t>
      </w:r>
      <w:r w:rsidR="00B22D95" w:rsidRPr="00B22D95">
        <w:rPr>
          <w:rFonts w:ascii="Arial" w:eastAsia="Arial" w:hAnsi="Arial" w:cs="Arial"/>
          <w:w w:val="122"/>
          <w:sz w:val="22"/>
          <w:szCs w:val="22"/>
        </w:rPr>
        <w:t>t</w:t>
      </w:r>
      <w:r w:rsidR="00B22D95" w:rsidRPr="00B22D95">
        <w:rPr>
          <w:rFonts w:ascii="Arial" w:eastAsia="Arial" w:hAnsi="Arial" w:cs="Arial"/>
          <w:spacing w:val="-2"/>
          <w:w w:val="90"/>
          <w:sz w:val="22"/>
          <w:szCs w:val="22"/>
        </w:rPr>
        <w:t>r</w:t>
      </w:r>
      <w:r w:rsidR="00B22D95" w:rsidRPr="00B22D95">
        <w:rPr>
          <w:rFonts w:ascii="Arial" w:eastAsia="Arial" w:hAnsi="Arial" w:cs="Arial"/>
          <w:w w:val="109"/>
          <w:sz w:val="22"/>
          <w:szCs w:val="22"/>
        </w:rPr>
        <w:t>u</w:t>
      </w:r>
      <w:r w:rsidR="00B22D95" w:rsidRPr="00B22D95">
        <w:rPr>
          <w:rFonts w:ascii="Arial" w:eastAsia="Arial" w:hAnsi="Arial" w:cs="Arial"/>
          <w:spacing w:val="1"/>
          <w:w w:val="129"/>
          <w:sz w:val="22"/>
          <w:szCs w:val="22"/>
        </w:rPr>
        <w:t>c</w:t>
      </w:r>
      <w:r w:rsidR="00B22D95" w:rsidRPr="00B22D95">
        <w:rPr>
          <w:rFonts w:ascii="Arial" w:eastAsia="Arial" w:hAnsi="Arial" w:cs="Arial"/>
          <w:spacing w:val="-3"/>
          <w:w w:val="122"/>
          <w:sz w:val="22"/>
          <w:szCs w:val="22"/>
        </w:rPr>
        <w:t>t</w:t>
      </w:r>
      <w:r w:rsidR="00B22D95" w:rsidRPr="00B22D95">
        <w:rPr>
          <w:rFonts w:ascii="Arial" w:eastAsia="Arial" w:hAnsi="Arial" w:cs="Arial"/>
          <w:spacing w:val="1"/>
          <w:w w:val="90"/>
          <w:sz w:val="22"/>
          <w:szCs w:val="22"/>
        </w:rPr>
        <w:t>i</w:t>
      </w:r>
      <w:r w:rsidR="00B22D95" w:rsidRPr="00B22D95">
        <w:rPr>
          <w:rFonts w:ascii="Arial" w:eastAsia="Arial" w:hAnsi="Arial" w:cs="Arial"/>
          <w:spacing w:val="-1"/>
          <w:w w:val="118"/>
          <w:sz w:val="22"/>
          <w:szCs w:val="22"/>
        </w:rPr>
        <w:t>o</w:t>
      </w:r>
      <w:r w:rsidR="00B22D95" w:rsidRPr="00B22D95">
        <w:rPr>
          <w:rFonts w:ascii="Arial" w:eastAsia="Arial" w:hAnsi="Arial" w:cs="Arial"/>
          <w:w w:val="106"/>
          <w:sz w:val="22"/>
          <w:szCs w:val="22"/>
        </w:rPr>
        <w:t xml:space="preserve">n, </w:t>
      </w:r>
      <w:r w:rsidR="00B22D95" w:rsidRPr="00B22D95">
        <w:rPr>
          <w:rFonts w:ascii="Arial" w:eastAsia="Arial" w:hAnsi="Arial" w:cs="Arial"/>
          <w:sz w:val="22"/>
          <w:szCs w:val="22"/>
        </w:rPr>
        <w:t xml:space="preserve">and </w:t>
      </w:r>
      <w:r w:rsidR="00B22D95" w:rsidRPr="00B22D95">
        <w:rPr>
          <w:rFonts w:ascii="Arial" w:eastAsia="Arial" w:hAnsi="Arial" w:cs="Arial"/>
          <w:spacing w:val="7"/>
          <w:sz w:val="22"/>
          <w:szCs w:val="22"/>
        </w:rPr>
        <w:t xml:space="preserve"> </w:t>
      </w:r>
      <w:r w:rsidR="00B22D95" w:rsidRPr="00B22D95">
        <w:rPr>
          <w:rFonts w:ascii="Arial" w:eastAsia="Arial" w:hAnsi="Arial" w:cs="Arial"/>
          <w:spacing w:val="-1"/>
          <w:w w:val="120"/>
          <w:sz w:val="22"/>
          <w:szCs w:val="22"/>
        </w:rPr>
        <w:t>o</w:t>
      </w:r>
      <w:r w:rsidR="00B22D95" w:rsidRPr="00B22D95">
        <w:rPr>
          <w:rFonts w:ascii="Arial" w:eastAsia="Arial" w:hAnsi="Arial" w:cs="Arial"/>
          <w:spacing w:val="1"/>
          <w:w w:val="120"/>
          <w:sz w:val="22"/>
          <w:szCs w:val="22"/>
        </w:rPr>
        <w:t>p</w:t>
      </w:r>
      <w:r w:rsidR="00B22D95" w:rsidRPr="00B22D95">
        <w:rPr>
          <w:rFonts w:ascii="Arial" w:eastAsia="Arial" w:hAnsi="Arial" w:cs="Arial"/>
          <w:spacing w:val="-2"/>
          <w:w w:val="117"/>
          <w:sz w:val="22"/>
          <w:szCs w:val="22"/>
        </w:rPr>
        <w:t>e</w:t>
      </w:r>
      <w:r w:rsidR="00B22D95" w:rsidRPr="00B22D95">
        <w:rPr>
          <w:rFonts w:ascii="Arial" w:eastAsia="Arial" w:hAnsi="Arial" w:cs="Arial"/>
          <w:spacing w:val="1"/>
          <w:w w:val="90"/>
          <w:sz w:val="22"/>
          <w:szCs w:val="22"/>
        </w:rPr>
        <w:t>r</w:t>
      </w:r>
      <w:r w:rsidR="00B22D95" w:rsidRPr="00B22D95">
        <w:rPr>
          <w:rFonts w:ascii="Arial" w:eastAsia="Arial" w:hAnsi="Arial" w:cs="Arial"/>
          <w:w w:val="123"/>
          <w:sz w:val="22"/>
          <w:szCs w:val="22"/>
        </w:rPr>
        <w:t>a</w:t>
      </w:r>
      <w:r w:rsidR="00B22D95" w:rsidRPr="00B22D95">
        <w:rPr>
          <w:rFonts w:ascii="Arial" w:eastAsia="Arial" w:hAnsi="Arial" w:cs="Arial"/>
          <w:spacing w:val="-3"/>
          <w:w w:val="122"/>
          <w:sz w:val="22"/>
          <w:szCs w:val="22"/>
        </w:rPr>
        <w:t>t</w:t>
      </w:r>
      <w:r w:rsidR="00B22D95" w:rsidRPr="00B22D95">
        <w:rPr>
          <w:rFonts w:ascii="Arial" w:eastAsia="Arial" w:hAnsi="Arial" w:cs="Arial"/>
          <w:spacing w:val="1"/>
          <w:w w:val="90"/>
          <w:sz w:val="22"/>
          <w:szCs w:val="22"/>
        </w:rPr>
        <w:t>i</w:t>
      </w:r>
      <w:r w:rsidR="00B22D95" w:rsidRPr="00B22D95">
        <w:rPr>
          <w:rFonts w:ascii="Arial" w:eastAsia="Arial" w:hAnsi="Arial" w:cs="Arial"/>
          <w:spacing w:val="-1"/>
          <w:w w:val="114"/>
          <w:sz w:val="22"/>
          <w:szCs w:val="22"/>
        </w:rPr>
        <w:t>o</w:t>
      </w:r>
      <w:r w:rsidR="00B22D95" w:rsidRPr="00B22D95">
        <w:rPr>
          <w:rFonts w:ascii="Arial" w:eastAsia="Arial" w:hAnsi="Arial" w:cs="Arial"/>
          <w:w w:val="114"/>
          <w:sz w:val="22"/>
          <w:szCs w:val="22"/>
        </w:rPr>
        <w:t>n</w:t>
      </w:r>
      <w:r w:rsidR="00B22D95" w:rsidRPr="00B22D95">
        <w:rPr>
          <w:rFonts w:ascii="Arial" w:eastAsia="Arial" w:hAnsi="Arial" w:cs="Arial"/>
          <w:spacing w:val="-1"/>
          <w:sz w:val="22"/>
          <w:szCs w:val="22"/>
        </w:rPr>
        <w:t xml:space="preserve"> o</w:t>
      </w:r>
      <w:r w:rsidR="00B22D95" w:rsidRPr="00B22D95">
        <w:rPr>
          <w:rFonts w:ascii="Arial" w:eastAsia="Arial" w:hAnsi="Arial" w:cs="Arial"/>
          <w:sz w:val="22"/>
          <w:szCs w:val="22"/>
        </w:rPr>
        <w:t>f</w:t>
      </w:r>
      <w:r w:rsidR="00B22D95" w:rsidRPr="00B22D95">
        <w:rPr>
          <w:rFonts w:ascii="Arial" w:eastAsia="Arial" w:hAnsi="Arial" w:cs="Arial"/>
          <w:spacing w:val="28"/>
          <w:sz w:val="22"/>
          <w:szCs w:val="22"/>
        </w:rPr>
        <w:t xml:space="preserve"> </w:t>
      </w:r>
      <w:r w:rsidR="00B22D95" w:rsidRPr="00B22D95">
        <w:rPr>
          <w:rFonts w:ascii="Arial" w:eastAsia="Arial" w:hAnsi="Arial" w:cs="Arial"/>
          <w:spacing w:val="1"/>
          <w:w w:val="123"/>
          <w:sz w:val="22"/>
          <w:szCs w:val="22"/>
        </w:rPr>
        <w:t>b</w:t>
      </w:r>
      <w:r w:rsidR="00B22D95" w:rsidRPr="00B22D95">
        <w:rPr>
          <w:rFonts w:ascii="Arial" w:eastAsia="Arial" w:hAnsi="Arial" w:cs="Arial"/>
          <w:w w:val="109"/>
          <w:sz w:val="22"/>
          <w:szCs w:val="22"/>
        </w:rPr>
        <w:t>u</w:t>
      </w:r>
      <w:r w:rsidR="00B22D95" w:rsidRPr="00B22D95">
        <w:rPr>
          <w:rFonts w:ascii="Arial" w:eastAsia="Arial" w:hAnsi="Arial" w:cs="Arial"/>
          <w:spacing w:val="-1"/>
          <w:w w:val="90"/>
          <w:sz w:val="22"/>
          <w:szCs w:val="22"/>
        </w:rPr>
        <w:t>i</w:t>
      </w:r>
      <w:r w:rsidR="00B22D95" w:rsidRPr="00B22D95">
        <w:rPr>
          <w:rFonts w:ascii="Arial" w:eastAsia="Arial" w:hAnsi="Arial" w:cs="Arial"/>
          <w:spacing w:val="1"/>
          <w:w w:val="90"/>
          <w:sz w:val="22"/>
          <w:szCs w:val="22"/>
        </w:rPr>
        <w:t>l</w:t>
      </w:r>
      <w:r w:rsidR="00B22D95" w:rsidRPr="00B22D95">
        <w:rPr>
          <w:rFonts w:ascii="Arial" w:eastAsia="Arial" w:hAnsi="Arial" w:cs="Arial"/>
          <w:spacing w:val="-2"/>
          <w:w w:val="123"/>
          <w:sz w:val="22"/>
          <w:szCs w:val="22"/>
        </w:rPr>
        <w:t>d</w:t>
      </w:r>
      <w:r w:rsidR="00B22D95" w:rsidRPr="00B22D95">
        <w:rPr>
          <w:rFonts w:ascii="Arial" w:eastAsia="Arial" w:hAnsi="Arial" w:cs="Arial"/>
          <w:spacing w:val="-1"/>
          <w:w w:val="90"/>
          <w:sz w:val="22"/>
          <w:szCs w:val="22"/>
        </w:rPr>
        <w:t>i</w:t>
      </w:r>
      <w:r w:rsidR="00B22D95" w:rsidRPr="00B22D95">
        <w:rPr>
          <w:rFonts w:ascii="Arial" w:eastAsia="Arial" w:hAnsi="Arial" w:cs="Arial"/>
          <w:w w:val="110"/>
          <w:sz w:val="22"/>
          <w:szCs w:val="22"/>
        </w:rPr>
        <w:t>n</w:t>
      </w:r>
      <w:r w:rsidR="00B22D95" w:rsidRPr="00B22D95">
        <w:rPr>
          <w:rFonts w:ascii="Arial" w:eastAsia="Arial" w:hAnsi="Arial" w:cs="Arial"/>
          <w:w w:val="121"/>
          <w:sz w:val="22"/>
          <w:szCs w:val="22"/>
        </w:rPr>
        <w:t>g</w:t>
      </w:r>
      <w:r w:rsidR="00B22D95" w:rsidRPr="00B22D95">
        <w:rPr>
          <w:rFonts w:ascii="Arial" w:eastAsia="Arial" w:hAnsi="Arial" w:cs="Arial"/>
          <w:spacing w:val="1"/>
          <w:w w:val="77"/>
          <w:sz w:val="22"/>
          <w:szCs w:val="22"/>
        </w:rPr>
        <w:t>s</w:t>
      </w:r>
      <w:r w:rsidR="00B22D95" w:rsidRPr="00B22D95">
        <w:rPr>
          <w:rFonts w:ascii="Arial" w:eastAsia="Arial" w:hAnsi="Arial" w:cs="Arial"/>
          <w:sz w:val="22"/>
          <w:szCs w:val="22"/>
        </w:rPr>
        <w:t>.</w:t>
      </w:r>
    </w:p>
    <w:p w14:paraId="6BC1320B" w14:textId="77777777" w:rsidR="00C87A16" w:rsidRDefault="00C87A16">
      <w:pPr>
        <w:spacing w:line="200" w:lineRule="exact"/>
      </w:pPr>
    </w:p>
    <w:p w14:paraId="6DA9B645" w14:textId="77777777" w:rsidR="00C87A16" w:rsidRDefault="00C87A16">
      <w:pPr>
        <w:spacing w:before="9" w:line="200" w:lineRule="exact"/>
      </w:pPr>
    </w:p>
    <w:p w14:paraId="22C27306" w14:textId="77777777" w:rsidR="00C87A16" w:rsidRPr="00552020" w:rsidRDefault="00B22D95">
      <w:pPr>
        <w:ind w:left="491" w:right="2174"/>
        <w:jc w:val="center"/>
        <w:rPr>
          <w:rFonts w:ascii="Arial" w:eastAsia="Arial" w:hAnsi="Arial" w:cs="Arial"/>
          <w:color w:val="F64D08"/>
          <w:sz w:val="28"/>
          <w:szCs w:val="28"/>
        </w:rPr>
      </w:pPr>
      <w:r w:rsidRPr="00552020">
        <w:rPr>
          <w:rFonts w:ascii="Arial" w:eastAsia="Arial" w:hAnsi="Arial" w:cs="Arial"/>
          <w:color w:val="F64D08"/>
          <w:spacing w:val="-3"/>
          <w:sz w:val="28"/>
          <w:szCs w:val="28"/>
        </w:rPr>
        <w:t>W</w:t>
      </w:r>
      <w:r w:rsidRPr="00552020">
        <w:rPr>
          <w:rFonts w:ascii="Arial" w:eastAsia="Arial" w:hAnsi="Arial" w:cs="Arial"/>
          <w:color w:val="F64D08"/>
          <w:sz w:val="28"/>
          <w:szCs w:val="28"/>
        </w:rPr>
        <w:t>HY</w:t>
      </w:r>
      <w:r w:rsidRPr="00552020">
        <w:rPr>
          <w:rFonts w:ascii="Arial" w:eastAsia="Arial" w:hAnsi="Arial" w:cs="Arial"/>
          <w:color w:val="F64D08"/>
          <w:spacing w:val="-26"/>
          <w:sz w:val="28"/>
          <w:szCs w:val="28"/>
        </w:rPr>
        <w:t xml:space="preserve"> </w:t>
      </w:r>
      <w:r w:rsidRPr="00552020">
        <w:rPr>
          <w:rFonts w:ascii="Arial" w:eastAsia="Arial" w:hAnsi="Arial" w:cs="Arial"/>
          <w:color w:val="F64D08"/>
          <w:spacing w:val="-1"/>
          <w:w w:val="74"/>
          <w:sz w:val="28"/>
          <w:szCs w:val="28"/>
        </w:rPr>
        <w:t>S</w:t>
      </w:r>
      <w:r w:rsidRPr="00552020">
        <w:rPr>
          <w:rFonts w:ascii="Arial" w:eastAsia="Arial" w:hAnsi="Arial" w:cs="Arial"/>
          <w:color w:val="F64D08"/>
          <w:spacing w:val="-3"/>
          <w:w w:val="112"/>
          <w:sz w:val="28"/>
          <w:szCs w:val="28"/>
        </w:rPr>
        <w:t>C</w:t>
      </w:r>
      <w:r w:rsidRPr="00552020">
        <w:rPr>
          <w:rFonts w:ascii="Arial" w:eastAsia="Arial" w:hAnsi="Arial" w:cs="Arial"/>
          <w:color w:val="F64D08"/>
          <w:spacing w:val="3"/>
          <w:w w:val="112"/>
          <w:sz w:val="28"/>
          <w:szCs w:val="28"/>
        </w:rPr>
        <w:t>A</w:t>
      </w:r>
      <w:r w:rsidRPr="00552020">
        <w:rPr>
          <w:rFonts w:ascii="Arial" w:eastAsia="Arial" w:hAnsi="Arial" w:cs="Arial"/>
          <w:color w:val="F64D08"/>
          <w:w w:val="102"/>
          <w:sz w:val="28"/>
          <w:szCs w:val="28"/>
        </w:rPr>
        <w:t>N</w:t>
      </w:r>
      <w:r w:rsidRPr="00552020">
        <w:rPr>
          <w:rFonts w:ascii="Arial" w:eastAsia="Arial" w:hAnsi="Arial" w:cs="Arial"/>
          <w:color w:val="F64D08"/>
          <w:sz w:val="28"/>
          <w:szCs w:val="28"/>
        </w:rPr>
        <w:t xml:space="preserve"> </w:t>
      </w:r>
      <w:r w:rsidRPr="00552020">
        <w:rPr>
          <w:rFonts w:ascii="Arial" w:eastAsia="Arial" w:hAnsi="Arial" w:cs="Arial"/>
          <w:color w:val="F64D08"/>
          <w:spacing w:val="-2"/>
          <w:w w:val="70"/>
          <w:sz w:val="28"/>
          <w:szCs w:val="28"/>
        </w:rPr>
        <w:t>T</w:t>
      </w:r>
      <w:r w:rsidRPr="00552020">
        <w:rPr>
          <w:rFonts w:ascii="Arial" w:eastAsia="Arial" w:hAnsi="Arial" w:cs="Arial"/>
          <w:color w:val="F64D08"/>
          <w:w w:val="112"/>
          <w:sz w:val="28"/>
          <w:szCs w:val="28"/>
        </w:rPr>
        <w:t>O</w:t>
      </w:r>
      <w:r w:rsidRPr="00552020">
        <w:rPr>
          <w:rFonts w:ascii="Arial" w:eastAsia="Arial" w:hAnsi="Arial" w:cs="Arial"/>
          <w:color w:val="F64D08"/>
          <w:sz w:val="28"/>
          <w:szCs w:val="28"/>
        </w:rPr>
        <w:t xml:space="preserve"> </w:t>
      </w:r>
      <w:r w:rsidRPr="00552020">
        <w:rPr>
          <w:rFonts w:ascii="Arial" w:eastAsia="Arial" w:hAnsi="Arial" w:cs="Arial"/>
          <w:color w:val="F64D08"/>
          <w:spacing w:val="-3"/>
          <w:w w:val="85"/>
          <w:sz w:val="28"/>
          <w:szCs w:val="28"/>
        </w:rPr>
        <w:t>B</w:t>
      </w:r>
      <w:r w:rsidRPr="00552020">
        <w:rPr>
          <w:rFonts w:ascii="Arial" w:eastAsia="Arial" w:hAnsi="Arial" w:cs="Arial"/>
          <w:color w:val="F64D08"/>
          <w:spacing w:val="1"/>
          <w:w w:val="85"/>
          <w:sz w:val="28"/>
          <w:szCs w:val="28"/>
        </w:rPr>
        <w:t>I</w:t>
      </w:r>
      <w:r w:rsidRPr="00552020">
        <w:rPr>
          <w:rFonts w:ascii="Arial" w:eastAsia="Arial" w:hAnsi="Arial" w:cs="Arial"/>
          <w:color w:val="F64D08"/>
          <w:w w:val="110"/>
          <w:sz w:val="28"/>
          <w:szCs w:val="28"/>
        </w:rPr>
        <w:t>M</w:t>
      </w:r>
    </w:p>
    <w:p w14:paraId="18C36DB2" w14:textId="77777777" w:rsidR="00C87A16" w:rsidRDefault="00C87A16">
      <w:pPr>
        <w:spacing w:line="200" w:lineRule="exact"/>
      </w:pPr>
    </w:p>
    <w:p w14:paraId="1C540834" w14:textId="77777777" w:rsidR="00C87A16" w:rsidRDefault="00C87A16">
      <w:pPr>
        <w:spacing w:before="13" w:line="280" w:lineRule="exact"/>
        <w:rPr>
          <w:sz w:val="28"/>
          <w:szCs w:val="28"/>
        </w:rPr>
      </w:pPr>
    </w:p>
    <w:p w14:paraId="5ECB71C1" w14:textId="77777777" w:rsidR="00C87A16" w:rsidRDefault="00B22D95">
      <w:pPr>
        <w:tabs>
          <w:tab w:val="left" w:pos="540"/>
        </w:tabs>
        <w:spacing w:line="255" w:lineRule="auto"/>
        <w:ind w:left="549" w:right="-38" w:hanging="360"/>
        <w:jc w:val="both"/>
        <w:rPr>
          <w:rFonts w:ascii="Arial" w:eastAsia="Arial" w:hAnsi="Arial" w:cs="Arial"/>
          <w:sz w:val="22"/>
          <w:szCs w:val="22"/>
        </w:rPr>
      </w:pPr>
      <w:r>
        <w:rPr>
          <w:w w:val="131"/>
          <w:sz w:val="22"/>
          <w:szCs w:val="22"/>
        </w:rPr>
        <w:t>•</w:t>
      </w:r>
      <w:r>
        <w:rPr>
          <w:sz w:val="22"/>
          <w:szCs w:val="22"/>
        </w:rPr>
        <w:tab/>
      </w:r>
      <w:r>
        <w:rPr>
          <w:rFonts w:ascii="Arial" w:eastAsia="Arial" w:hAnsi="Arial" w:cs="Arial"/>
          <w:w w:val="70"/>
          <w:sz w:val="22"/>
          <w:szCs w:val="22"/>
        </w:rPr>
        <w:t>T</w:t>
      </w:r>
      <w:r>
        <w:rPr>
          <w:rFonts w:ascii="Arial" w:eastAsia="Arial" w:hAnsi="Arial" w:cs="Arial"/>
          <w:w w:val="110"/>
          <w:sz w:val="22"/>
          <w:szCs w:val="22"/>
        </w:rPr>
        <w:t>h</w:t>
      </w:r>
      <w:r>
        <w:rPr>
          <w:rFonts w:ascii="Arial" w:eastAsia="Arial" w:hAnsi="Arial" w:cs="Arial"/>
          <w:w w:val="117"/>
          <w:sz w:val="22"/>
          <w:szCs w:val="22"/>
        </w:rPr>
        <w:t>e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w w:val="90"/>
          <w:sz w:val="22"/>
          <w:szCs w:val="22"/>
        </w:rPr>
        <w:t>i</w:t>
      </w:r>
      <w:r>
        <w:rPr>
          <w:rFonts w:ascii="Arial" w:eastAsia="Arial" w:hAnsi="Arial" w:cs="Arial"/>
          <w:spacing w:val="-1"/>
          <w:w w:val="113"/>
          <w:sz w:val="22"/>
          <w:szCs w:val="22"/>
        </w:rPr>
        <w:t>m</w:t>
      </w:r>
      <w:r>
        <w:rPr>
          <w:rFonts w:ascii="Arial" w:eastAsia="Arial" w:hAnsi="Arial" w:cs="Arial"/>
          <w:spacing w:val="-2"/>
          <w:w w:val="123"/>
          <w:sz w:val="22"/>
          <w:szCs w:val="22"/>
        </w:rPr>
        <w:t>p</w:t>
      </w:r>
      <w:r>
        <w:rPr>
          <w:rFonts w:ascii="Arial" w:eastAsia="Arial" w:hAnsi="Arial" w:cs="Arial"/>
          <w:spacing w:val="1"/>
          <w:w w:val="90"/>
          <w:sz w:val="22"/>
          <w:szCs w:val="22"/>
        </w:rPr>
        <w:t>l</w:t>
      </w:r>
      <w:r>
        <w:rPr>
          <w:rFonts w:ascii="Arial" w:eastAsia="Arial" w:hAnsi="Arial" w:cs="Arial"/>
          <w:w w:val="114"/>
          <w:sz w:val="22"/>
          <w:szCs w:val="22"/>
        </w:rPr>
        <w:t>e</w:t>
      </w:r>
      <w:r>
        <w:rPr>
          <w:rFonts w:ascii="Arial" w:eastAsia="Arial" w:hAnsi="Arial" w:cs="Arial"/>
          <w:spacing w:val="-1"/>
          <w:w w:val="114"/>
          <w:sz w:val="22"/>
          <w:szCs w:val="22"/>
        </w:rPr>
        <w:t>m</w:t>
      </w:r>
      <w:r>
        <w:rPr>
          <w:rFonts w:ascii="Arial" w:eastAsia="Arial" w:hAnsi="Arial" w:cs="Arial"/>
          <w:spacing w:val="-2"/>
          <w:w w:val="117"/>
          <w:sz w:val="22"/>
          <w:szCs w:val="22"/>
        </w:rPr>
        <w:t>e</w:t>
      </w:r>
      <w:r>
        <w:rPr>
          <w:rFonts w:ascii="Arial" w:eastAsia="Arial" w:hAnsi="Arial" w:cs="Arial"/>
          <w:w w:val="110"/>
          <w:sz w:val="22"/>
          <w:szCs w:val="22"/>
        </w:rPr>
        <w:t>n</w:t>
      </w:r>
      <w:r>
        <w:rPr>
          <w:rFonts w:ascii="Arial" w:eastAsia="Arial" w:hAnsi="Arial" w:cs="Arial"/>
          <w:w w:val="122"/>
          <w:sz w:val="22"/>
          <w:szCs w:val="22"/>
        </w:rPr>
        <w:t>t</w:t>
      </w:r>
      <w:r>
        <w:rPr>
          <w:rFonts w:ascii="Arial" w:eastAsia="Arial" w:hAnsi="Arial" w:cs="Arial"/>
          <w:w w:val="123"/>
          <w:sz w:val="22"/>
          <w:szCs w:val="22"/>
        </w:rPr>
        <w:t>at</w:t>
      </w:r>
      <w:r>
        <w:rPr>
          <w:rFonts w:ascii="Arial" w:eastAsia="Arial" w:hAnsi="Arial" w:cs="Arial"/>
          <w:spacing w:val="1"/>
          <w:w w:val="90"/>
          <w:sz w:val="22"/>
          <w:szCs w:val="22"/>
        </w:rPr>
        <w:t>i</w:t>
      </w:r>
      <w:r>
        <w:rPr>
          <w:rFonts w:ascii="Arial" w:eastAsia="Arial" w:hAnsi="Arial" w:cs="Arial"/>
          <w:spacing w:val="-3"/>
          <w:w w:val="118"/>
          <w:sz w:val="22"/>
          <w:szCs w:val="22"/>
        </w:rPr>
        <w:t>o</w:t>
      </w:r>
      <w:r>
        <w:rPr>
          <w:rFonts w:ascii="Arial" w:eastAsia="Arial" w:hAnsi="Arial" w:cs="Arial"/>
          <w:w w:val="110"/>
          <w:sz w:val="22"/>
          <w:szCs w:val="22"/>
        </w:rPr>
        <w:t>n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3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w w:val="88"/>
          <w:sz w:val="22"/>
          <w:szCs w:val="22"/>
        </w:rPr>
        <w:t>B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>I</w:t>
      </w:r>
      <w:r>
        <w:rPr>
          <w:rFonts w:ascii="Arial" w:eastAsia="Arial" w:hAnsi="Arial" w:cs="Arial"/>
          <w:w w:val="88"/>
          <w:sz w:val="22"/>
          <w:szCs w:val="22"/>
        </w:rPr>
        <w:t>M</w:t>
      </w:r>
      <w:r>
        <w:rPr>
          <w:rFonts w:ascii="Arial" w:eastAsia="Arial" w:hAnsi="Arial" w:cs="Arial"/>
          <w:spacing w:val="46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w w:val="88"/>
          <w:sz w:val="22"/>
          <w:szCs w:val="22"/>
        </w:rPr>
        <w:t>i</w:t>
      </w:r>
      <w:r>
        <w:rPr>
          <w:rFonts w:ascii="Arial" w:eastAsia="Arial" w:hAnsi="Arial" w:cs="Arial"/>
          <w:w w:val="88"/>
          <w:sz w:val="22"/>
          <w:szCs w:val="22"/>
        </w:rPr>
        <w:t>s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w w:val="113"/>
          <w:sz w:val="22"/>
          <w:szCs w:val="22"/>
        </w:rPr>
        <w:t>f</w:t>
      </w:r>
      <w:r>
        <w:rPr>
          <w:rFonts w:ascii="Arial" w:eastAsia="Arial" w:hAnsi="Arial" w:cs="Arial"/>
          <w:w w:val="109"/>
          <w:sz w:val="22"/>
          <w:szCs w:val="22"/>
        </w:rPr>
        <w:t>u</w:t>
      </w:r>
      <w:r>
        <w:rPr>
          <w:rFonts w:ascii="Arial" w:eastAsia="Arial" w:hAnsi="Arial" w:cs="Arial"/>
          <w:w w:val="110"/>
          <w:sz w:val="22"/>
          <w:szCs w:val="22"/>
        </w:rPr>
        <w:t>n</w:t>
      </w:r>
      <w:r>
        <w:rPr>
          <w:rFonts w:ascii="Arial" w:eastAsia="Arial" w:hAnsi="Arial" w:cs="Arial"/>
          <w:spacing w:val="-2"/>
          <w:w w:val="123"/>
          <w:sz w:val="22"/>
          <w:szCs w:val="22"/>
        </w:rPr>
        <w:t>d</w:t>
      </w:r>
      <w:r>
        <w:rPr>
          <w:rFonts w:ascii="Arial" w:eastAsia="Arial" w:hAnsi="Arial" w:cs="Arial"/>
          <w:w w:val="117"/>
          <w:sz w:val="22"/>
          <w:szCs w:val="22"/>
        </w:rPr>
        <w:t>a</w:t>
      </w:r>
      <w:r>
        <w:rPr>
          <w:rFonts w:ascii="Arial" w:eastAsia="Arial" w:hAnsi="Arial" w:cs="Arial"/>
          <w:spacing w:val="-1"/>
          <w:w w:val="117"/>
          <w:sz w:val="22"/>
          <w:szCs w:val="22"/>
        </w:rPr>
        <w:t>m</w:t>
      </w:r>
      <w:r>
        <w:rPr>
          <w:rFonts w:ascii="Arial" w:eastAsia="Arial" w:hAnsi="Arial" w:cs="Arial"/>
          <w:w w:val="113"/>
          <w:sz w:val="22"/>
          <w:szCs w:val="22"/>
        </w:rPr>
        <w:t>en</w:t>
      </w:r>
      <w:r>
        <w:rPr>
          <w:rFonts w:ascii="Arial" w:eastAsia="Arial" w:hAnsi="Arial" w:cs="Arial"/>
          <w:spacing w:val="-3"/>
          <w:w w:val="122"/>
          <w:sz w:val="22"/>
          <w:szCs w:val="22"/>
        </w:rPr>
        <w:t>t</w:t>
      </w:r>
      <w:r>
        <w:rPr>
          <w:rFonts w:ascii="Arial" w:eastAsia="Arial" w:hAnsi="Arial" w:cs="Arial"/>
          <w:w w:val="113"/>
          <w:sz w:val="22"/>
          <w:szCs w:val="22"/>
        </w:rPr>
        <w:t>a</w:t>
      </w:r>
      <w:r>
        <w:rPr>
          <w:rFonts w:ascii="Arial" w:eastAsia="Arial" w:hAnsi="Arial" w:cs="Arial"/>
          <w:spacing w:val="-1"/>
          <w:w w:val="113"/>
          <w:sz w:val="22"/>
          <w:szCs w:val="22"/>
        </w:rPr>
        <w:t>l</w:t>
      </w:r>
      <w:r>
        <w:rPr>
          <w:rFonts w:ascii="Arial" w:eastAsia="Arial" w:hAnsi="Arial" w:cs="Arial"/>
          <w:spacing w:val="1"/>
          <w:w w:val="90"/>
          <w:sz w:val="22"/>
          <w:szCs w:val="22"/>
        </w:rPr>
        <w:t>l</w:t>
      </w:r>
      <w:r>
        <w:rPr>
          <w:rFonts w:ascii="Arial" w:eastAsia="Arial" w:hAnsi="Arial" w:cs="Arial"/>
          <w:w w:val="107"/>
          <w:sz w:val="22"/>
          <w:szCs w:val="22"/>
        </w:rPr>
        <w:t xml:space="preserve">y </w:t>
      </w:r>
      <w:r>
        <w:rPr>
          <w:rFonts w:ascii="Arial" w:eastAsia="Arial" w:hAnsi="Arial" w:cs="Arial"/>
          <w:spacing w:val="1"/>
          <w:w w:val="129"/>
          <w:sz w:val="22"/>
          <w:szCs w:val="22"/>
        </w:rPr>
        <w:t>c</w:t>
      </w:r>
      <w:r>
        <w:rPr>
          <w:rFonts w:ascii="Arial" w:eastAsia="Arial" w:hAnsi="Arial" w:cs="Arial"/>
          <w:w w:val="116"/>
          <w:sz w:val="22"/>
          <w:szCs w:val="22"/>
        </w:rPr>
        <w:t>ha</w:t>
      </w:r>
      <w:r>
        <w:rPr>
          <w:rFonts w:ascii="Arial" w:eastAsia="Arial" w:hAnsi="Arial" w:cs="Arial"/>
          <w:spacing w:val="-3"/>
          <w:w w:val="110"/>
          <w:sz w:val="22"/>
          <w:szCs w:val="22"/>
        </w:rPr>
        <w:t>n</w:t>
      </w:r>
      <w:r>
        <w:rPr>
          <w:rFonts w:ascii="Arial" w:eastAsia="Arial" w:hAnsi="Arial" w:cs="Arial"/>
          <w:w w:val="121"/>
          <w:sz w:val="22"/>
          <w:szCs w:val="22"/>
        </w:rPr>
        <w:t>g</w:t>
      </w:r>
      <w:r>
        <w:rPr>
          <w:rFonts w:ascii="Arial" w:eastAsia="Arial" w:hAnsi="Arial" w:cs="Arial"/>
          <w:spacing w:val="1"/>
          <w:w w:val="90"/>
          <w:sz w:val="22"/>
          <w:szCs w:val="22"/>
        </w:rPr>
        <w:t>i</w:t>
      </w:r>
      <w:r>
        <w:rPr>
          <w:rFonts w:ascii="Arial" w:eastAsia="Arial" w:hAnsi="Arial" w:cs="Arial"/>
          <w:spacing w:val="-3"/>
          <w:w w:val="110"/>
          <w:sz w:val="22"/>
          <w:szCs w:val="22"/>
        </w:rPr>
        <w:t>n</w:t>
      </w:r>
      <w:r>
        <w:rPr>
          <w:rFonts w:ascii="Arial" w:eastAsia="Arial" w:hAnsi="Arial" w:cs="Arial"/>
          <w:w w:val="121"/>
          <w:sz w:val="22"/>
          <w:szCs w:val="22"/>
        </w:rPr>
        <w:t>g</w:t>
      </w:r>
      <w:r>
        <w:rPr>
          <w:rFonts w:ascii="Arial" w:eastAsia="Arial" w:hAnsi="Arial" w:cs="Arial"/>
          <w:spacing w:val="2"/>
          <w:w w:val="12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48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ay  the</w:t>
      </w:r>
      <w:proofErr w:type="gramEnd"/>
      <w:r>
        <w:rPr>
          <w:rFonts w:ascii="Arial" w:eastAsia="Arial" w:hAnsi="Arial" w:cs="Arial"/>
          <w:spacing w:val="45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w w:val="129"/>
          <w:sz w:val="22"/>
          <w:szCs w:val="22"/>
        </w:rPr>
        <w:t>c</w:t>
      </w:r>
      <w:r>
        <w:rPr>
          <w:rFonts w:ascii="Arial" w:eastAsia="Arial" w:hAnsi="Arial" w:cs="Arial"/>
          <w:spacing w:val="-1"/>
          <w:w w:val="118"/>
          <w:sz w:val="22"/>
          <w:szCs w:val="22"/>
        </w:rPr>
        <w:t>o</w:t>
      </w:r>
      <w:r>
        <w:rPr>
          <w:rFonts w:ascii="Arial" w:eastAsia="Arial" w:hAnsi="Arial" w:cs="Arial"/>
          <w:w w:val="94"/>
          <w:sz w:val="22"/>
          <w:szCs w:val="22"/>
        </w:rPr>
        <w:t>n</w:t>
      </w:r>
      <w:r>
        <w:rPr>
          <w:rFonts w:ascii="Arial" w:eastAsia="Arial" w:hAnsi="Arial" w:cs="Arial"/>
          <w:spacing w:val="1"/>
          <w:w w:val="94"/>
          <w:sz w:val="22"/>
          <w:szCs w:val="22"/>
        </w:rPr>
        <w:t>s</w:t>
      </w:r>
      <w:r>
        <w:rPr>
          <w:rFonts w:ascii="Arial" w:eastAsia="Arial" w:hAnsi="Arial" w:cs="Arial"/>
          <w:w w:val="122"/>
          <w:sz w:val="22"/>
          <w:szCs w:val="22"/>
        </w:rPr>
        <w:t>t</w:t>
      </w:r>
      <w:r>
        <w:rPr>
          <w:rFonts w:ascii="Arial" w:eastAsia="Arial" w:hAnsi="Arial" w:cs="Arial"/>
          <w:spacing w:val="1"/>
          <w:w w:val="90"/>
          <w:sz w:val="22"/>
          <w:szCs w:val="22"/>
        </w:rPr>
        <w:t>r</w:t>
      </w:r>
      <w:r>
        <w:rPr>
          <w:rFonts w:ascii="Arial" w:eastAsia="Arial" w:hAnsi="Arial" w:cs="Arial"/>
          <w:spacing w:val="-2"/>
          <w:w w:val="109"/>
          <w:sz w:val="22"/>
          <w:szCs w:val="22"/>
        </w:rPr>
        <w:t>u</w:t>
      </w:r>
      <w:r>
        <w:rPr>
          <w:rFonts w:ascii="Arial" w:eastAsia="Arial" w:hAnsi="Arial" w:cs="Arial"/>
          <w:spacing w:val="1"/>
          <w:w w:val="129"/>
          <w:sz w:val="22"/>
          <w:szCs w:val="22"/>
        </w:rPr>
        <w:t>c</w:t>
      </w:r>
      <w:r>
        <w:rPr>
          <w:rFonts w:ascii="Arial" w:eastAsia="Arial" w:hAnsi="Arial" w:cs="Arial"/>
          <w:spacing w:val="-3"/>
          <w:w w:val="122"/>
          <w:sz w:val="22"/>
          <w:szCs w:val="22"/>
        </w:rPr>
        <w:t>t</w:t>
      </w:r>
      <w:r>
        <w:rPr>
          <w:rFonts w:ascii="Arial" w:eastAsia="Arial" w:hAnsi="Arial" w:cs="Arial"/>
          <w:spacing w:val="1"/>
          <w:w w:val="90"/>
          <w:sz w:val="22"/>
          <w:szCs w:val="22"/>
        </w:rPr>
        <w:t>i</w:t>
      </w:r>
      <w:r>
        <w:rPr>
          <w:rFonts w:ascii="Arial" w:eastAsia="Arial" w:hAnsi="Arial" w:cs="Arial"/>
          <w:spacing w:val="-1"/>
          <w:w w:val="118"/>
          <w:sz w:val="22"/>
          <w:szCs w:val="22"/>
        </w:rPr>
        <w:t>o</w:t>
      </w:r>
      <w:r>
        <w:rPr>
          <w:rFonts w:ascii="Arial" w:eastAsia="Arial" w:hAnsi="Arial" w:cs="Arial"/>
          <w:w w:val="110"/>
          <w:sz w:val="22"/>
          <w:szCs w:val="22"/>
        </w:rPr>
        <w:t>n</w:t>
      </w:r>
      <w:r>
        <w:rPr>
          <w:rFonts w:ascii="Arial" w:eastAsia="Arial" w:hAnsi="Arial" w:cs="Arial"/>
          <w:spacing w:val="2"/>
          <w:w w:val="1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w w:val="90"/>
          <w:sz w:val="22"/>
          <w:szCs w:val="22"/>
        </w:rPr>
        <w:t>i</w:t>
      </w:r>
      <w:r>
        <w:rPr>
          <w:rFonts w:ascii="Arial" w:eastAsia="Arial" w:hAnsi="Arial" w:cs="Arial"/>
          <w:w w:val="116"/>
          <w:sz w:val="22"/>
          <w:szCs w:val="22"/>
        </w:rPr>
        <w:t>n</w:t>
      </w:r>
      <w:r>
        <w:rPr>
          <w:rFonts w:ascii="Arial" w:eastAsia="Arial" w:hAnsi="Arial" w:cs="Arial"/>
          <w:spacing w:val="-2"/>
          <w:w w:val="116"/>
          <w:sz w:val="22"/>
          <w:szCs w:val="22"/>
        </w:rPr>
        <w:t>d</w:t>
      </w:r>
      <w:r>
        <w:rPr>
          <w:rFonts w:ascii="Arial" w:eastAsia="Arial" w:hAnsi="Arial" w:cs="Arial"/>
          <w:w w:val="109"/>
          <w:sz w:val="22"/>
          <w:szCs w:val="22"/>
        </w:rPr>
        <w:t>u</w:t>
      </w:r>
      <w:r>
        <w:rPr>
          <w:rFonts w:ascii="Arial" w:eastAsia="Arial" w:hAnsi="Arial" w:cs="Arial"/>
          <w:spacing w:val="1"/>
          <w:w w:val="77"/>
          <w:sz w:val="22"/>
          <w:szCs w:val="22"/>
        </w:rPr>
        <w:t>s</w:t>
      </w:r>
      <w:r>
        <w:rPr>
          <w:rFonts w:ascii="Arial" w:eastAsia="Arial" w:hAnsi="Arial" w:cs="Arial"/>
          <w:w w:val="122"/>
          <w:sz w:val="22"/>
          <w:szCs w:val="22"/>
        </w:rPr>
        <w:t>t</w:t>
      </w:r>
      <w:r>
        <w:rPr>
          <w:rFonts w:ascii="Arial" w:eastAsia="Arial" w:hAnsi="Arial" w:cs="Arial"/>
          <w:spacing w:val="1"/>
          <w:w w:val="90"/>
          <w:sz w:val="22"/>
          <w:szCs w:val="22"/>
        </w:rPr>
        <w:t>r</w:t>
      </w:r>
      <w:r>
        <w:rPr>
          <w:rFonts w:ascii="Arial" w:eastAsia="Arial" w:hAnsi="Arial" w:cs="Arial"/>
          <w:w w:val="107"/>
          <w:sz w:val="22"/>
          <w:szCs w:val="22"/>
        </w:rPr>
        <w:t xml:space="preserve">y </w:t>
      </w:r>
      <w:r>
        <w:rPr>
          <w:rFonts w:ascii="Arial" w:eastAsia="Arial" w:hAnsi="Arial" w:cs="Arial"/>
          <w:spacing w:val="-1"/>
          <w:w w:val="115"/>
          <w:sz w:val="22"/>
          <w:szCs w:val="22"/>
        </w:rPr>
        <w:t>w</w:t>
      </w:r>
      <w:r>
        <w:rPr>
          <w:rFonts w:ascii="Arial" w:eastAsia="Arial" w:hAnsi="Arial" w:cs="Arial"/>
          <w:spacing w:val="-1"/>
          <w:w w:val="118"/>
          <w:sz w:val="22"/>
          <w:szCs w:val="22"/>
        </w:rPr>
        <w:t>o</w:t>
      </w:r>
      <w:r>
        <w:rPr>
          <w:rFonts w:ascii="Arial" w:eastAsia="Arial" w:hAnsi="Arial" w:cs="Arial"/>
          <w:spacing w:val="1"/>
          <w:w w:val="90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w w:val="77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31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 xml:space="preserve">an 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pacing w:val="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w w:val="120"/>
          <w:sz w:val="22"/>
          <w:szCs w:val="22"/>
        </w:rPr>
        <w:t>c</w:t>
      </w:r>
      <w:r>
        <w:rPr>
          <w:rFonts w:ascii="Arial" w:eastAsia="Arial" w:hAnsi="Arial" w:cs="Arial"/>
          <w:w w:val="120"/>
          <w:sz w:val="22"/>
          <w:szCs w:val="22"/>
        </w:rPr>
        <w:t>an</w:t>
      </w:r>
      <w:r>
        <w:rPr>
          <w:rFonts w:ascii="Arial" w:eastAsia="Arial" w:hAnsi="Arial" w:cs="Arial"/>
          <w:spacing w:val="21"/>
          <w:w w:val="12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w w:val="123"/>
          <w:sz w:val="22"/>
          <w:szCs w:val="22"/>
        </w:rPr>
        <w:t>p</w:t>
      </w:r>
      <w:r>
        <w:rPr>
          <w:rFonts w:ascii="Arial" w:eastAsia="Arial" w:hAnsi="Arial" w:cs="Arial"/>
          <w:spacing w:val="1"/>
          <w:w w:val="90"/>
          <w:sz w:val="22"/>
          <w:szCs w:val="22"/>
        </w:rPr>
        <w:t>r</w:t>
      </w:r>
      <w:r>
        <w:rPr>
          <w:rFonts w:ascii="Arial" w:eastAsia="Arial" w:hAnsi="Arial" w:cs="Arial"/>
          <w:spacing w:val="-3"/>
          <w:w w:val="118"/>
          <w:sz w:val="22"/>
          <w:szCs w:val="22"/>
        </w:rPr>
        <w:t>o</w:t>
      </w:r>
      <w:r>
        <w:rPr>
          <w:rFonts w:ascii="Arial" w:eastAsia="Arial" w:hAnsi="Arial" w:cs="Arial"/>
          <w:w w:val="111"/>
          <w:sz w:val="22"/>
          <w:szCs w:val="22"/>
        </w:rPr>
        <w:t>v</w:t>
      </w:r>
      <w:r>
        <w:rPr>
          <w:rFonts w:ascii="Arial" w:eastAsia="Arial" w:hAnsi="Arial" w:cs="Arial"/>
          <w:spacing w:val="1"/>
          <w:w w:val="90"/>
          <w:sz w:val="22"/>
          <w:szCs w:val="22"/>
        </w:rPr>
        <w:t>i</w:t>
      </w:r>
      <w:r>
        <w:rPr>
          <w:rFonts w:ascii="Arial" w:eastAsia="Arial" w:hAnsi="Arial" w:cs="Arial"/>
          <w:w w:val="123"/>
          <w:sz w:val="22"/>
          <w:szCs w:val="22"/>
        </w:rPr>
        <w:t>d</w:t>
      </w:r>
      <w:r>
        <w:rPr>
          <w:rFonts w:ascii="Arial" w:eastAsia="Arial" w:hAnsi="Arial" w:cs="Arial"/>
          <w:w w:val="117"/>
          <w:sz w:val="22"/>
          <w:szCs w:val="22"/>
        </w:rPr>
        <w:t>e</w:t>
      </w:r>
      <w:r>
        <w:rPr>
          <w:rFonts w:ascii="Arial" w:eastAsia="Arial" w:hAnsi="Arial" w:cs="Arial"/>
          <w:spacing w:val="31"/>
          <w:w w:val="11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 </w:t>
      </w:r>
      <w:r>
        <w:rPr>
          <w:rFonts w:ascii="Arial" w:eastAsia="Arial" w:hAnsi="Arial" w:cs="Arial"/>
          <w:spacing w:val="-2"/>
          <w:w w:val="113"/>
          <w:sz w:val="22"/>
          <w:szCs w:val="22"/>
        </w:rPr>
        <w:t>f</w:t>
      </w:r>
      <w:r>
        <w:rPr>
          <w:rFonts w:ascii="Arial" w:eastAsia="Arial" w:hAnsi="Arial" w:cs="Arial"/>
          <w:w w:val="101"/>
          <w:sz w:val="22"/>
          <w:szCs w:val="22"/>
        </w:rPr>
        <w:t>a</w:t>
      </w:r>
      <w:r>
        <w:rPr>
          <w:rFonts w:ascii="Arial" w:eastAsia="Arial" w:hAnsi="Arial" w:cs="Arial"/>
          <w:spacing w:val="1"/>
          <w:w w:val="101"/>
          <w:sz w:val="22"/>
          <w:szCs w:val="22"/>
        </w:rPr>
        <w:t>s</w:t>
      </w:r>
      <w:r>
        <w:rPr>
          <w:rFonts w:ascii="Arial" w:eastAsia="Arial" w:hAnsi="Arial" w:cs="Arial"/>
          <w:spacing w:val="-3"/>
          <w:w w:val="122"/>
          <w:sz w:val="22"/>
          <w:szCs w:val="22"/>
        </w:rPr>
        <w:t>t</w:t>
      </w:r>
      <w:r>
        <w:rPr>
          <w:rFonts w:ascii="Arial" w:eastAsia="Arial" w:hAnsi="Arial" w:cs="Arial"/>
          <w:w w:val="107"/>
          <w:sz w:val="22"/>
          <w:szCs w:val="22"/>
        </w:rPr>
        <w:t>e</w:t>
      </w:r>
      <w:r>
        <w:rPr>
          <w:rFonts w:ascii="Arial" w:eastAsia="Arial" w:hAnsi="Arial" w:cs="Arial"/>
          <w:spacing w:val="1"/>
          <w:w w:val="107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mo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58"/>
          <w:sz w:val="22"/>
          <w:szCs w:val="22"/>
        </w:rPr>
        <w:t xml:space="preserve"> </w:t>
      </w:r>
      <w:r>
        <w:rPr>
          <w:rFonts w:ascii="Arial" w:eastAsia="Arial" w:hAnsi="Arial" w:cs="Arial"/>
          <w:w w:val="126"/>
          <w:sz w:val="22"/>
          <w:szCs w:val="22"/>
        </w:rPr>
        <w:t>a</w:t>
      </w:r>
      <w:r>
        <w:rPr>
          <w:rFonts w:ascii="Arial" w:eastAsia="Arial" w:hAnsi="Arial" w:cs="Arial"/>
          <w:spacing w:val="-1"/>
          <w:w w:val="126"/>
          <w:sz w:val="22"/>
          <w:szCs w:val="22"/>
        </w:rPr>
        <w:t>c</w:t>
      </w:r>
      <w:r>
        <w:rPr>
          <w:rFonts w:ascii="Arial" w:eastAsia="Arial" w:hAnsi="Arial" w:cs="Arial"/>
          <w:spacing w:val="1"/>
          <w:w w:val="129"/>
          <w:sz w:val="22"/>
          <w:szCs w:val="22"/>
        </w:rPr>
        <w:t>c</w:t>
      </w:r>
      <w:r>
        <w:rPr>
          <w:rFonts w:ascii="Arial" w:eastAsia="Arial" w:hAnsi="Arial" w:cs="Arial"/>
          <w:spacing w:val="-2"/>
          <w:w w:val="109"/>
          <w:sz w:val="22"/>
          <w:szCs w:val="22"/>
        </w:rPr>
        <w:t>u</w:t>
      </w:r>
      <w:r>
        <w:rPr>
          <w:rFonts w:ascii="Arial" w:eastAsia="Arial" w:hAnsi="Arial" w:cs="Arial"/>
          <w:spacing w:val="1"/>
          <w:w w:val="90"/>
          <w:sz w:val="22"/>
          <w:szCs w:val="22"/>
        </w:rPr>
        <w:t>r</w:t>
      </w:r>
      <w:r>
        <w:rPr>
          <w:rFonts w:ascii="Arial" w:eastAsia="Arial" w:hAnsi="Arial" w:cs="Arial"/>
          <w:w w:val="123"/>
          <w:sz w:val="22"/>
          <w:szCs w:val="22"/>
        </w:rPr>
        <w:t>at</w:t>
      </w:r>
      <w:r>
        <w:rPr>
          <w:rFonts w:ascii="Arial" w:eastAsia="Arial" w:hAnsi="Arial" w:cs="Arial"/>
          <w:w w:val="111"/>
          <w:sz w:val="22"/>
          <w:szCs w:val="22"/>
        </w:rPr>
        <w:t xml:space="preserve">e, 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58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w w:val="129"/>
          <w:sz w:val="22"/>
          <w:szCs w:val="22"/>
        </w:rPr>
        <w:t>c</w:t>
      </w:r>
      <w:r>
        <w:rPr>
          <w:rFonts w:ascii="Arial" w:eastAsia="Arial" w:hAnsi="Arial" w:cs="Arial"/>
          <w:spacing w:val="-1"/>
          <w:w w:val="118"/>
          <w:sz w:val="22"/>
          <w:szCs w:val="22"/>
        </w:rPr>
        <w:t>o</w:t>
      </w:r>
      <w:r>
        <w:rPr>
          <w:rFonts w:ascii="Arial" w:eastAsia="Arial" w:hAnsi="Arial" w:cs="Arial"/>
          <w:spacing w:val="-1"/>
          <w:w w:val="113"/>
          <w:sz w:val="22"/>
          <w:szCs w:val="22"/>
        </w:rPr>
        <w:t>m</w:t>
      </w:r>
      <w:r>
        <w:rPr>
          <w:rFonts w:ascii="Arial" w:eastAsia="Arial" w:hAnsi="Arial" w:cs="Arial"/>
          <w:spacing w:val="-2"/>
          <w:w w:val="123"/>
          <w:sz w:val="22"/>
          <w:szCs w:val="22"/>
        </w:rPr>
        <w:t>p</w:t>
      </w:r>
      <w:r>
        <w:rPr>
          <w:rFonts w:ascii="Arial" w:eastAsia="Arial" w:hAnsi="Arial" w:cs="Arial"/>
          <w:spacing w:val="1"/>
          <w:w w:val="90"/>
          <w:sz w:val="22"/>
          <w:szCs w:val="22"/>
        </w:rPr>
        <w:t>r</w:t>
      </w:r>
      <w:r>
        <w:rPr>
          <w:rFonts w:ascii="Arial" w:eastAsia="Arial" w:hAnsi="Arial" w:cs="Arial"/>
          <w:w w:val="113"/>
          <w:sz w:val="22"/>
          <w:szCs w:val="22"/>
        </w:rPr>
        <w:t>e</w:t>
      </w:r>
      <w:r>
        <w:rPr>
          <w:rFonts w:ascii="Arial" w:eastAsia="Arial" w:hAnsi="Arial" w:cs="Arial"/>
          <w:spacing w:val="-3"/>
          <w:w w:val="113"/>
          <w:sz w:val="22"/>
          <w:szCs w:val="22"/>
        </w:rPr>
        <w:t>h</w:t>
      </w:r>
      <w:r>
        <w:rPr>
          <w:rFonts w:ascii="Arial" w:eastAsia="Arial" w:hAnsi="Arial" w:cs="Arial"/>
          <w:w w:val="113"/>
          <w:sz w:val="22"/>
          <w:szCs w:val="22"/>
        </w:rPr>
        <w:t>en</w:t>
      </w:r>
      <w:r>
        <w:rPr>
          <w:rFonts w:ascii="Arial" w:eastAsia="Arial" w:hAnsi="Arial" w:cs="Arial"/>
          <w:spacing w:val="-2"/>
          <w:w w:val="77"/>
          <w:sz w:val="22"/>
          <w:szCs w:val="22"/>
        </w:rPr>
        <w:t>s</w:t>
      </w:r>
      <w:r>
        <w:rPr>
          <w:rFonts w:ascii="Arial" w:eastAsia="Arial" w:hAnsi="Arial" w:cs="Arial"/>
          <w:spacing w:val="-1"/>
          <w:w w:val="90"/>
          <w:sz w:val="22"/>
          <w:szCs w:val="22"/>
        </w:rPr>
        <w:t>i</w:t>
      </w:r>
      <w:r>
        <w:rPr>
          <w:rFonts w:ascii="Arial" w:eastAsia="Arial" w:hAnsi="Arial" w:cs="Arial"/>
          <w:w w:val="111"/>
          <w:sz w:val="22"/>
          <w:szCs w:val="22"/>
        </w:rPr>
        <w:t>v</w:t>
      </w:r>
      <w:r>
        <w:rPr>
          <w:rFonts w:ascii="Arial" w:eastAsia="Arial" w:hAnsi="Arial" w:cs="Arial"/>
          <w:w w:val="117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1"/>
          <w:w w:val="116"/>
          <w:sz w:val="22"/>
          <w:szCs w:val="22"/>
        </w:rPr>
        <w:t>m</w:t>
      </w:r>
      <w:r>
        <w:rPr>
          <w:rFonts w:ascii="Arial" w:eastAsia="Arial" w:hAnsi="Arial" w:cs="Arial"/>
          <w:w w:val="116"/>
          <w:sz w:val="22"/>
          <w:szCs w:val="22"/>
        </w:rPr>
        <w:t>eth</w:t>
      </w:r>
      <w:r>
        <w:rPr>
          <w:rFonts w:ascii="Arial" w:eastAsia="Arial" w:hAnsi="Arial" w:cs="Arial"/>
          <w:spacing w:val="-1"/>
          <w:w w:val="116"/>
          <w:sz w:val="22"/>
          <w:szCs w:val="22"/>
        </w:rPr>
        <w:t>o</w:t>
      </w:r>
      <w:r>
        <w:rPr>
          <w:rFonts w:ascii="Arial" w:eastAsia="Arial" w:hAnsi="Arial" w:cs="Arial"/>
          <w:w w:val="116"/>
          <w:sz w:val="22"/>
          <w:szCs w:val="22"/>
        </w:rPr>
        <w:t>d</w:t>
      </w:r>
      <w:r>
        <w:rPr>
          <w:rFonts w:ascii="Arial" w:eastAsia="Arial" w:hAnsi="Arial" w:cs="Arial"/>
          <w:spacing w:val="49"/>
          <w:w w:val="11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w w:val="129"/>
          <w:sz w:val="22"/>
          <w:szCs w:val="22"/>
        </w:rPr>
        <w:t>c</w:t>
      </w:r>
      <w:r>
        <w:rPr>
          <w:rFonts w:ascii="Arial" w:eastAsia="Arial" w:hAnsi="Arial" w:cs="Arial"/>
          <w:w w:val="123"/>
          <w:sz w:val="22"/>
          <w:szCs w:val="22"/>
        </w:rPr>
        <w:t>a</w:t>
      </w:r>
      <w:r>
        <w:rPr>
          <w:rFonts w:ascii="Arial" w:eastAsia="Arial" w:hAnsi="Arial" w:cs="Arial"/>
          <w:spacing w:val="1"/>
          <w:w w:val="123"/>
          <w:sz w:val="22"/>
          <w:szCs w:val="22"/>
        </w:rPr>
        <w:t>p</w:t>
      </w:r>
      <w:r>
        <w:rPr>
          <w:rFonts w:ascii="Arial" w:eastAsia="Arial" w:hAnsi="Arial" w:cs="Arial"/>
          <w:spacing w:val="-3"/>
          <w:w w:val="122"/>
          <w:sz w:val="22"/>
          <w:szCs w:val="22"/>
        </w:rPr>
        <w:t>t</w:t>
      </w:r>
      <w:r>
        <w:rPr>
          <w:rFonts w:ascii="Arial" w:eastAsia="Arial" w:hAnsi="Arial" w:cs="Arial"/>
          <w:w w:val="109"/>
          <w:sz w:val="22"/>
          <w:szCs w:val="22"/>
        </w:rPr>
        <w:t>u</w:t>
      </w:r>
      <w:r>
        <w:rPr>
          <w:rFonts w:ascii="Arial" w:eastAsia="Arial" w:hAnsi="Arial" w:cs="Arial"/>
          <w:spacing w:val="-2"/>
          <w:w w:val="90"/>
          <w:sz w:val="22"/>
          <w:szCs w:val="22"/>
        </w:rPr>
        <w:t>r</w:t>
      </w:r>
      <w:r>
        <w:rPr>
          <w:rFonts w:ascii="Arial" w:eastAsia="Arial" w:hAnsi="Arial" w:cs="Arial"/>
          <w:spacing w:val="1"/>
          <w:w w:val="90"/>
          <w:sz w:val="22"/>
          <w:szCs w:val="22"/>
        </w:rPr>
        <w:t>i</w:t>
      </w:r>
      <w:r>
        <w:rPr>
          <w:rFonts w:ascii="Arial" w:eastAsia="Arial" w:hAnsi="Arial" w:cs="Arial"/>
          <w:w w:val="110"/>
          <w:sz w:val="22"/>
          <w:szCs w:val="22"/>
        </w:rPr>
        <w:t>n</w:t>
      </w:r>
      <w:r>
        <w:rPr>
          <w:rFonts w:ascii="Arial" w:eastAsia="Arial" w:hAnsi="Arial" w:cs="Arial"/>
          <w:w w:val="12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w w:val="77"/>
          <w:sz w:val="22"/>
          <w:szCs w:val="22"/>
        </w:rPr>
        <w:t>s</w:t>
      </w:r>
      <w:r>
        <w:rPr>
          <w:rFonts w:ascii="Arial" w:eastAsia="Arial" w:hAnsi="Arial" w:cs="Arial"/>
          <w:w w:val="109"/>
          <w:sz w:val="22"/>
          <w:szCs w:val="22"/>
        </w:rPr>
        <w:t>u</w:t>
      </w:r>
      <w:r>
        <w:rPr>
          <w:rFonts w:ascii="Arial" w:eastAsia="Arial" w:hAnsi="Arial" w:cs="Arial"/>
          <w:spacing w:val="-2"/>
          <w:w w:val="90"/>
          <w:sz w:val="22"/>
          <w:szCs w:val="22"/>
        </w:rPr>
        <w:t>r</w:t>
      </w:r>
      <w:r>
        <w:rPr>
          <w:rFonts w:ascii="Arial" w:eastAsia="Arial" w:hAnsi="Arial" w:cs="Arial"/>
          <w:spacing w:val="2"/>
          <w:w w:val="111"/>
          <w:sz w:val="22"/>
          <w:szCs w:val="22"/>
        </w:rPr>
        <w:t>v</w:t>
      </w:r>
      <w:r>
        <w:rPr>
          <w:rFonts w:ascii="Arial" w:eastAsia="Arial" w:hAnsi="Arial" w:cs="Arial"/>
          <w:w w:val="112"/>
          <w:sz w:val="22"/>
          <w:szCs w:val="22"/>
        </w:rPr>
        <w:t>ey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w w:val="123"/>
          <w:sz w:val="22"/>
          <w:szCs w:val="22"/>
        </w:rPr>
        <w:t>d</w:t>
      </w:r>
      <w:r>
        <w:rPr>
          <w:rFonts w:ascii="Arial" w:eastAsia="Arial" w:hAnsi="Arial" w:cs="Arial"/>
          <w:w w:val="123"/>
          <w:sz w:val="22"/>
          <w:szCs w:val="22"/>
        </w:rPr>
        <w:t>ata</w:t>
      </w:r>
      <w:r>
        <w:rPr>
          <w:rFonts w:ascii="Arial" w:eastAsia="Arial" w:hAnsi="Arial" w:cs="Arial"/>
          <w:spacing w:val="46"/>
          <w:w w:val="12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w w:val="129"/>
          <w:sz w:val="22"/>
          <w:szCs w:val="22"/>
        </w:rPr>
        <w:t>c</w:t>
      </w:r>
      <w:r>
        <w:rPr>
          <w:rFonts w:ascii="Arial" w:eastAsia="Arial" w:hAnsi="Arial" w:cs="Arial"/>
          <w:spacing w:val="-2"/>
          <w:w w:val="90"/>
          <w:sz w:val="22"/>
          <w:szCs w:val="22"/>
        </w:rPr>
        <w:t>r</w:t>
      </w:r>
      <w:r>
        <w:rPr>
          <w:rFonts w:ascii="Arial" w:eastAsia="Arial" w:hAnsi="Arial" w:cs="Arial"/>
          <w:spacing w:val="1"/>
          <w:w w:val="90"/>
          <w:sz w:val="22"/>
          <w:szCs w:val="22"/>
        </w:rPr>
        <w:t>i</w:t>
      </w:r>
      <w:r>
        <w:rPr>
          <w:rFonts w:ascii="Arial" w:eastAsia="Arial" w:hAnsi="Arial" w:cs="Arial"/>
          <w:w w:val="122"/>
          <w:sz w:val="22"/>
          <w:szCs w:val="22"/>
        </w:rPr>
        <w:t>t</w:t>
      </w:r>
      <w:r>
        <w:rPr>
          <w:rFonts w:ascii="Arial" w:eastAsia="Arial" w:hAnsi="Arial" w:cs="Arial"/>
          <w:spacing w:val="-1"/>
          <w:w w:val="90"/>
          <w:sz w:val="22"/>
          <w:szCs w:val="22"/>
        </w:rPr>
        <w:t>i</w:t>
      </w:r>
      <w:r>
        <w:rPr>
          <w:rFonts w:ascii="Arial" w:eastAsia="Arial" w:hAnsi="Arial" w:cs="Arial"/>
          <w:spacing w:val="1"/>
          <w:w w:val="129"/>
          <w:sz w:val="22"/>
          <w:szCs w:val="22"/>
        </w:rPr>
        <w:t>c</w:t>
      </w:r>
      <w:r>
        <w:rPr>
          <w:rFonts w:ascii="Arial" w:eastAsia="Arial" w:hAnsi="Arial" w:cs="Arial"/>
          <w:spacing w:val="-2"/>
          <w:w w:val="123"/>
          <w:sz w:val="22"/>
          <w:szCs w:val="22"/>
        </w:rPr>
        <w:t>a</w:t>
      </w:r>
      <w:r>
        <w:rPr>
          <w:rFonts w:ascii="Arial" w:eastAsia="Arial" w:hAnsi="Arial" w:cs="Arial"/>
          <w:w w:val="90"/>
          <w:sz w:val="22"/>
          <w:szCs w:val="22"/>
        </w:rPr>
        <w:t xml:space="preserve">l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w w:val="90"/>
          <w:sz w:val="22"/>
          <w:szCs w:val="22"/>
        </w:rPr>
        <w:t>r</w:t>
      </w:r>
      <w:r>
        <w:rPr>
          <w:rFonts w:ascii="Arial" w:eastAsia="Arial" w:hAnsi="Arial" w:cs="Arial"/>
          <w:w w:val="117"/>
          <w:sz w:val="22"/>
          <w:szCs w:val="22"/>
        </w:rPr>
        <w:t>e</w:t>
      </w:r>
      <w:r>
        <w:rPr>
          <w:rFonts w:ascii="Arial" w:eastAsia="Arial" w:hAnsi="Arial" w:cs="Arial"/>
          <w:spacing w:val="-2"/>
          <w:w w:val="113"/>
          <w:sz w:val="22"/>
          <w:szCs w:val="22"/>
        </w:rPr>
        <w:t>f</w:t>
      </w:r>
      <w:r>
        <w:rPr>
          <w:rFonts w:ascii="Arial" w:eastAsia="Arial" w:hAnsi="Arial" w:cs="Arial"/>
          <w:w w:val="109"/>
          <w:sz w:val="22"/>
          <w:szCs w:val="22"/>
        </w:rPr>
        <w:t>u</w:t>
      </w:r>
      <w:r>
        <w:rPr>
          <w:rFonts w:ascii="Arial" w:eastAsia="Arial" w:hAnsi="Arial" w:cs="Arial"/>
          <w:spacing w:val="1"/>
          <w:w w:val="90"/>
          <w:sz w:val="22"/>
          <w:szCs w:val="22"/>
        </w:rPr>
        <w:t>r</w:t>
      </w:r>
      <w:r>
        <w:rPr>
          <w:rFonts w:ascii="Arial" w:eastAsia="Arial" w:hAnsi="Arial" w:cs="Arial"/>
          <w:spacing w:val="-2"/>
          <w:w w:val="123"/>
          <w:sz w:val="22"/>
          <w:szCs w:val="22"/>
        </w:rPr>
        <w:t>b</w:t>
      </w:r>
      <w:r>
        <w:rPr>
          <w:rFonts w:ascii="Arial" w:eastAsia="Arial" w:hAnsi="Arial" w:cs="Arial"/>
          <w:spacing w:val="-1"/>
          <w:w w:val="90"/>
          <w:sz w:val="22"/>
          <w:szCs w:val="22"/>
        </w:rPr>
        <w:t>i</w:t>
      </w:r>
      <w:r>
        <w:rPr>
          <w:rFonts w:ascii="Arial" w:eastAsia="Arial" w:hAnsi="Arial" w:cs="Arial"/>
          <w:spacing w:val="1"/>
          <w:w w:val="77"/>
          <w:sz w:val="22"/>
          <w:szCs w:val="22"/>
        </w:rPr>
        <w:t>s</w:t>
      </w:r>
      <w:r>
        <w:rPr>
          <w:rFonts w:ascii="Arial" w:eastAsia="Arial" w:hAnsi="Arial" w:cs="Arial"/>
          <w:w w:val="110"/>
          <w:sz w:val="22"/>
          <w:szCs w:val="22"/>
        </w:rPr>
        <w:t>h</w:t>
      </w:r>
      <w:r>
        <w:rPr>
          <w:rFonts w:ascii="Arial" w:eastAsia="Arial" w:hAnsi="Arial" w:cs="Arial"/>
          <w:spacing w:val="-1"/>
          <w:w w:val="113"/>
          <w:sz w:val="22"/>
          <w:szCs w:val="22"/>
        </w:rPr>
        <w:t>m</w:t>
      </w:r>
      <w:r>
        <w:rPr>
          <w:rFonts w:ascii="Arial" w:eastAsia="Arial" w:hAnsi="Arial" w:cs="Arial"/>
          <w:w w:val="117"/>
          <w:sz w:val="22"/>
          <w:szCs w:val="22"/>
        </w:rPr>
        <w:t>e</w:t>
      </w:r>
      <w:r>
        <w:rPr>
          <w:rFonts w:ascii="Arial" w:eastAsia="Arial" w:hAnsi="Arial" w:cs="Arial"/>
          <w:w w:val="110"/>
          <w:sz w:val="22"/>
          <w:szCs w:val="22"/>
        </w:rPr>
        <w:t>n</w:t>
      </w:r>
      <w:r>
        <w:rPr>
          <w:rFonts w:ascii="Arial" w:eastAsia="Arial" w:hAnsi="Arial" w:cs="Arial"/>
          <w:w w:val="12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w w:val="90"/>
          <w:sz w:val="22"/>
          <w:szCs w:val="22"/>
        </w:rPr>
        <w:t>r</w:t>
      </w:r>
      <w:r>
        <w:rPr>
          <w:rFonts w:ascii="Arial" w:eastAsia="Arial" w:hAnsi="Arial" w:cs="Arial"/>
          <w:w w:val="117"/>
          <w:sz w:val="22"/>
          <w:szCs w:val="22"/>
        </w:rPr>
        <w:t>e</w:t>
      </w:r>
      <w:r>
        <w:rPr>
          <w:rFonts w:ascii="Arial" w:eastAsia="Arial" w:hAnsi="Arial" w:cs="Arial"/>
          <w:w w:val="122"/>
          <w:sz w:val="22"/>
          <w:szCs w:val="22"/>
        </w:rPr>
        <w:t>t</w:t>
      </w:r>
      <w:r>
        <w:rPr>
          <w:rFonts w:ascii="Arial" w:eastAsia="Arial" w:hAnsi="Arial" w:cs="Arial"/>
          <w:spacing w:val="1"/>
          <w:w w:val="90"/>
          <w:sz w:val="22"/>
          <w:szCs w:val="22"/>
        </w:rPr>
        <w:t>r</w:t>
      </w:r>
      <w:r>
        <w:rPr>
          <w:rFonts w:ascii="Arial" w:eastAsia="Arial" w:hAnsi="Arial" w:cs="Arial"/>
          <w:spacing w:val="-1"/>
          <w:w w:val="118"/>
          <w:sz w:val="22"/>
          <w:szCs w:val="22"/>
        </w:rPr>
        <w:t>o</w:t>
      </w:r>
      <w:r>
        <w:rPr>
          <w:rFonts w:ascii="Arial" w:eastAsia="Arial" w:hAnsi="Arial" w:cs="Arial"/>
          <w:w w:val="113"/>
          <w:sz w:val="22"/>
          <w:szCs w:val="22"/>
        </w:rPr>
        <w:t>f</w:t>
      </w:r>
      <w:r>
        <w:rPr>
          <w:rFonts w:ascii="Arial" w:eastAsia="Arial" w:hAnsi="Arial" w:cs="Arial"/>
          <w:spacing w:val="1"/>
          <w:w w:val="90"/>
          <w:sz w:val="22"/>
          <w:szCs w:val="22"/>
        </w:rPr>
        <w:t>i</w:t>
      </w:r>
      <w:r>
        <w:rPr>
          <w:rFonts w:ascii="Arial" w:eastAsia="Arial" w:hAnsi="Arial" w:cs="Arial"/>
          <w:w w:val="122"/>
          <w:sz w:val="22"/>
          <w:szCs w:val="22"/>
        </w:rPr>
        <w:t>t</w:t>
      </w:r>
      <w:r>
        <w:rPr>
          <w:rFonts w:ascii="Arial" w:eastAsia="Arial" w:hAnsi="Arial" w:cs="Arial"/>
          <w:spacing w:val="-3"/>
          <w:w w:val="108"/>
          <w:sz w:val="22"/>
          <w:szCs w:val="22"/>
        </w:rPr>
        <w:t>t</w:t>
      </w:r>
      <w:r>
        <w:rPr>
          <w:rFonts w:ascii="Arial" w:eastAsia="Arial" w:hAnsi="Arial" w:cs="Arial"/>
          <w:spacing w:val="1"/>
          <w:w w:val="108"/>
          <w:sz w:val="22"/>
          <w:szCs w:val="22"/>
        </w:rPr>
        <w:t>i</w:t>
      </w:r>
      <w:r>
        <w:rPr>
          <w:rFonts w:ascii="Arial" w:eastAsia="Arial" w:hAnsi="Arial" w:cs="Arial"/>
          <w:w w:val="110"/>
          <w:sz w:val="22"/>
          <w:szCs w:val="22"/>
        </w:rPr>
        <w:t>n</w:t>
      </w:r>
      <w:r>
        <w:rPr>
          <w:rFonts w:ascii="Arial" w:eastAsia="Arial" w:hAnsi="Arial" w:cs="Arial"/>
          <w:w w:val="12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w w:val="96"/>
          <w:sz w:val="22"/>
          <w:szCs w:val="22"/>
        </w:rPr>
        <w:t>B</w:t>
      </w:r>
      <w:r>
        <w:rPr>
          <w:rFonts w:ascii="Arial" w:eastAsia="Arial" w:hAnsi="Arial" w:cs="Arial"/>
          <w:spacing w:val="3"/>
          <w:w w:val="96"/>
          <w:sz w:val="22"/>
          <w:szCs w:val="22"/>
        </w:rPr>
        <w:t>I</w:t>
      </w:r>
      <w:r>
        <w:rPr>
          <w:rFonts w:ascii="Arial" w:eastAsia="Arial" w:hAnsi="Arial" w:cs="Arial"/>
          <w:w w:val="96"/>
          <w:sz w:val="22"/>
          <w:szCs w:val="22"/>
        </w:rPr>
        <w:t>M</w:t>
      </w:r>
      <w:r>
        <w:rPr>
          <w:rFonts w:ascii="Arial" w:eastAsia="Arial" w:hAnsi="Arial" w:cs="Arial"/>
          <w:spacing w:val="2"/>
          <w:w w:val="9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w w:val="123"/>
          <w:sz w:val="22"/>
          <w:szCs w:val="22"/>
        </w:rPr>
        <w:t>p</w:t>
      </w:r>
      <w:r>
        <w:rPr>
          <w:rFonts w:ascii="Arial" w:eastAsia="Arial" w:hAnsi="Arial" w:cs="Arial"/>
          <w:spacing w:val="1"/>
          <w:w w:val="90"/>
          <w:sz w:val="22"/>
          <w:szCs w:val="22"/>
        </w:rPr>
        <w:t>r</w:t>
      </w:r>
      <w:r>
        <w:rPr>
          <w:rFonts w:ascii="Arial" w:eastAsia="Arial" w:hAnsi="Arial" w:cs="Arial"/>
          <w:spacing w:val="-1"/>
          <w:w w:val="118"/>
          <w:sz w:val="22"/>
          <w:szCs w:val="22"/>
        </w:rPr>
        <w:t>o</w:t>
      </w:r>
      <w:r>
        <w:rPr>
          <w:rFonts w:ascii="Arial" w:eastAsia="Arial" w:hAnsi="Arial" w:cs="Arial"/>
          <w:spacing w:val="1"/>
          <w:w w:val="91"/>
          <w:sz w:val="22"/>
          <w:szCs w:val="22"/>
        </w:rPr>
        <w:t>j</w:t>
      </w:r>
      <w:r>
        <w:rPr>
          <w:rFonts w:ascii="Arial" w:eastAsia="Arial" w:hAnsi="Arial" w:cs="Arial"/>
          <w:spacing w:val="-2"/>
          <w:w w:val="117"/>
          <w:sz w:val="22"/>
          <w:szCs w:val="22"/>
        </w:rPr>
        <w:t>e</w:t>
      </w:r>
      <w:r>
        <w:rPr>
          <w:rFonts w:ascii="Arial" w:eastAsia="Arial" w:hAnsi="Arial" w:cs="Arial"/>
          <w:spacing w:val="1"/>
          <w:w w:val="129"/>
          <w:sz w:val="22"/>
          <w:szCs w:val="22"/>
        </w:rPr>
        <w:t>c</w:t>
      </w:r>
      <w:r>
        <w:rPr>
          <w:rFonts w:ascii="Arial" w:eastAsia="Arial" w:hAnsi="Arial" w:cs="Arial"/>
          <w:spacing w:val="-3"/>
          <w:w w:val="93"/>
          <w:sz w:val="22"/>
          <w:szCs w:val="22"/>
        </w:rPr>
        <w:t>t</w:t>
      </w:r>
      <w:r>
        <w:rPr>
          <w:rFonts w:ascii="Arial" w:eastAsia="Arial" w:hAnsi="Arial" w:cs="Arial"/>
          <w:spacing w:val="1"/>
          <w:w w:val="9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14:paraId="3DD7E22A" w14:textId="6F582CC9" w:rsidR="00C87A16" w:rsidRDefault="007C144E">
      <w:pPr>
        <w:spacing w:before="97"/>
        <w:ind w:left="3022"/>
        <w:rPr>
          <w:rFonts w:ascii="Arial" w:eastAsia="Arial" w:hAnsi="Arial" w:cs="Arial"/>
        </w:rPr>
        <w:sectPr w:rsidR="00C87A16" w:rsidSect="00B22D95">
          <w:type w:val="continuous"/>
          <w:pgSz w:w="11940" w:h="16860"/>
          <w:pgMar w:top="600" w:right="820" w:bottom="0" w:left="80" w:header="720" w:footer="720" w:gutter="0"/>
          <w:cols w:num="2" w:space="720" w:equalWidth="0">
            <w:col w:w="5233" w:space="461"/>
            <w:col w:w="5346"/>
          </w:cols>
        </w:sectPr>
      </w:pPr>
      <w:r>
        <w:rPr>
          <w:noProof/>
        </w:rPr>
        <w:pict w14:anchorId="5539E2D5">
          <v:shape id="_x0000_s1037" type="#_x0000_t202" style="position:absolute;left:0;text-align:left;margin-left:440pt;margin-top:-465.05pt;width:153pt;height:27pt;z-index:251663360;mso-wrap-edited:f" wrapcoords="0 0 21600 0 21600 21600 0 21600 0 0" filled="f" stroked="f">
            <v:fill o:detectmouseclick="t"/>
            <v:textbox inset=",7.2pt,,7.2pt">
              <w:txbxContent>
                <w:p w14:paraId="435E9484" w14:textId="7EA39845" w:rsidR="00B22D95" w:rsidRPr="00B22D95" w:rsidRDefault="007C144E">
                  <w:pPr>
                    <w:rPr>
                      <w:rFonts w:ascii="Century Gothic" w:hAnsi="Century Gothic"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</w:rPr>
                    <w:t xml:space="preserve">Surveying Precision </w:t>
                  </w:r>
                </w:p>
              </w:txbxContent>
            </v:textbox>
            <w10:wrap type="tight"/>
          </v:shape>
        </w:pict>
      </w:r>
      <w:r w:rsidR="00B22D95">
        <w:br w:type="column"/>
      </w:r>
    </w:p>
    <w:p w14:paraId="1E0C3210" w14:textId="77777777" w:rsidR="00C87A16" w:rsidRDefault="00C87A16">
      <w:pPr>
        <w:spacing w:line="200" w:lineRule="exact"/>
      </w:pPr>
    </w:p>
    <w:p w14:paraId="54E94A41" w14:textId="77777777" w:rsidR="00C87A16" w:rsidRDefault="00C87A16">
      <w:pPr>
        <w:spacing w:line="200" w:lineRule="exact"/>
      </w:pPr>
    </w:p>
    <w:p w14:paraId="14D29388" w14:textId="77777777" w:rsidR="00C87A16" w:rsidRDefault="00C87A16">
      <w:pPr>
        <w:spacing w:line="200" w:lineRule="exact"/>
      </w:pPr>
    </w:p>
    <w:p w14:paraId="6D727BCE" w14:textId="77777777" w:rsidR="00C87A16" w:rsidRDefault="007C144E">
      <w:pPr>
        <w:spacing w:line="200" w:lineRule="exact"/>
      </w:pPr>
      <w:r>
        <w:pict w14:anchorId="32B578E5">
          <v:shape id="_x0000_s1026" type="#_x0000_t75" style="position:absolute;margin-left:67pt;margin-top:534pt;width:473.75pt;height:269.3pt;z-index:-251656192;mso-position-horizontal-relative:page;mso-position-vertical-relative:page">
            <v:imagedata r:id="rId8" o:title=""/>
            <w10:wrap anchorx="page" anchory="page"/>
          </v:shape>
        </w:pict>
      </w:r>
    </w:p>
    <w:p w14:paraId="5C047EE7" w14:textId="77777777" w:rsidR="00C87A16" w:rsidRDefault="00C87A16">
      <w:pPr>
        <w:spacing w:line="200" w:lineRule="exact"/>
      </w:pPr>
    </w:p>
    <w:p w14:paraId="33854181" w14:textId="77777777" w:rsidR="00C87A16" w:rsidRDefault="00C87A16">
      <w:pPr>
        <w:spacing w:line="200" w:lineRule="exact"/>
      </w:pPr>
    </w:p>
    <w:p w14:paraId="1A2EC6AF" w14:textId="77777777" w:rsidR="00C87A16" w:rsidRDefault="00C87A16">
      <w:pPr>
        <w:spacing w:line="200" w:lineRule="exact"/>
      </w:pPr>
    </w:p>
    <w:p w14:paraId="0F88F2BB" w14:textId="77777777" w:rsidR="00C87A16" w:rsidRDefault="00C87A16">
      <w:pPr>
        <w:spacing w:line="200" w:lineRule="exact"/>
      </w:pPr>
    </w:p>
    <w:p w14:paraId="13D4AA88" w14:textId="77777777" w:rsidR="00C87A16" w:rsidRDefault="00C87A16">
      <w:pPr>
        <w:spacing w:line="200" w:lineRule="exact"/>
      </w:pPr>
    </w:p>
    <w:p w14:paraId="609ED887" w14:textId="77777777" w:rsidR="00C87A16" w:rsidRDefault="00C87A16">
      <w:pPr>
        <w:spacing w:line="200" w:lineRule="exact"/>
      </w:pPr>
    </w:p>
    <w:p w14:paraId="48E5AAEE" w14:textId="77777777" w:rsidR="00C87A16" w:rsidRDefault="00C87A16">
      <w:pPr>
        <w:spacing w:line="200" w:lineRule="exact"/>
      </w:pPr>
    </w:p>
    <w:p w14:paraId="2DDB37EA" w14:textId="77777777" w:rsidR="00C87A16" w:rsidRDefault="00C87A16">
      <w:pPr>
        <w:spacing w:line="200" w:lineRule="exact"/>
      </w:pPr>
    </w:p>
    <w:p w14:paraId="4DFCE279" w14:textId="77777777" w:rsidR="00C87A16" w:rsidRDefault="00C87A16">
      <w:pPr>
        <w:spacing w:line="200" w:lineRule="exact"/>
      </w:pPr>
    </w:p>
    <w:p w14:paraId="79892D52" w14:textId="77777777" w:rsidR="00C87A16" w:rsidRDefault="00C87A16">
      <w:pPr>
        <w:spacing w:line="200" w:lineRule="exact"/>
      </w:pPr>
    </w:p>
    <w:p w14:paraId="1E9C9C2D" w14:textId="77777777" w:rsidR="00C87A16" w:rsidRDefault="00C87A16">
      <w:pPr>
        <w:spacing w:line="200" w:lineRule="exact"/>
      </w:pPr>
    </w:p>
    <w:p w14:paraId="792027B6" w14:textId="77777777" w:rsidR="00C87A16" w:rsidRDefault="00C87A16">
      <w:pPr>
        <w:spacing w:line="200" w:lineRule="exact"/>
      </w:pPr>
    </w:p>
    <w:p w14:paraId="61A06840" w14:textId="77777777" w:rsidR="00C87A16" w:rsidRDefault="00C87A16">
      <w:pPr>
        <w:spacing w:line="200" w:lineRule="exact"/>
      </w:pPr>
    </w:p>
    <w:p w14:paraId="61CC5842" w14:textId="77777777" w:rsidR="00C87A16" w:rsidRDefault="00C87A16">
      <w:pPr>
        <w:spacing w:line="200" w:lineRule="exact"/>
      </w:pPr>
    </w:p>
    <w:p w14:paraId="7762C33A" w14:textId="77777777" w:rsidR="00C87A16" w:rsidRDefault="00C87A16">
      <w:pPr>
        <w:spacing w:line="200" w:lineRule="exact"/>
      </w:pPr>
    </w:p>
    <w:p w14:paraId="22E86D73" w14:textId="77777777" w:rsidR="00C87A16" w:rsidRDefault="00C87A16">
      <w:pPr>
        <w:spacing w:line="200" w:lineRule="exact"/>
      </w:pPr>
    </w:p>
    <w:p w14:paraId="49BBA57A" w14:textId="77777777" w:rsidR="00C87A16" w:rsidRDefault="00C87A16">
      <w:pPr>
        <w:spacing w:line="200" w:lineRule="exact"/>
      </w:pPr>
    </w:p>
    <w:p w14:paraId="3EC804D9" w14:textId="77777777" w:rsidR="00C87A16" w:rsidRDefault="00C87A16">
      <w:pPr>
        <w:spacing w:line="200" w:lineRule="exact"/>
      </w:pPr>
    </w:p>
    <w:p w14:paraId="1A6ED645" w14:textId="77777777" w:rsidR="00C87A16" w:rsidRDefault="00C87A16">
      <w:pPr>
        <w:spacing w:line="200" w:lineRule="exact"/>
      </w:pPr>
    </w:p>
    <w:p w14:paraId="291EDBF3" w14:textId="77777777" w:rsidR="00C87A16" w:rsidRDefault="00C87A16">
      <w:pPr>
        <w:spacing w:before="5" w:line="260" w:lineRule="exact"/>
        <w:rPr>
          <w:sz w:val="26"/>
          <w:szCs w:val="26"/>
        </w:rPr>
      </w:pPr>
    </w:p>
    <w:p w14:paraId="1FE8CCAD" w14:textId="77777777" w:rsidR="00C87A16" w:rsidRDefault="007C144E">
      <w:pPr>
        <w:ind w:left="539"/>
      </w:pPr>
      <w:r>
        <w:rPr>
          <w:noProof/>
        </w:rPr>
        <w:pict w14:anchorId="76EBA97A">
          <v:shape id="_x0000_s1035" type="#_x0000_t202" style="position:absolute;left:0;text-align:left;margin-left:27.35pt;margin-top:47.5pt;width:23.4pt;height:54pt;z-index:251661312;mso-wrap-edited:f" wrapcoords="0 0 21600 0 21600 21600 0 21600 0 0" fillcolor="#f64d08" stroked="f">
            <v:fill o:detectmouseclick="t"/>
            <v:textbox inset=",7.2pt,,7.2pt">
              <w:txbxContent>
                <w:p w14:paraId="49D1A7AE" w14:textId="5DB4C4E9" w:rsidR="00B22D95" w:rsidRPr="00B22D95" w:rsidRDefault="00B22D95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 </w:t>
                  </w:r>
                  <w:r w:rsidR="00AB0C1C">
                    <w:rPr>
                      <w:color w:val="FFFFFF" w:themeColor="background1"/>
                    </w:rPr>
                    <w:t>8</w:t>
                  </w:r>
                </w:p>
              </w:txbxContent>
            </v:textbox>
            <w10:wrap type="tight"/>
          </v:shape>
        </w:pict>
      </w:r>
    </w:p>
    <w:sectPr w:rsidR="00C87A16">
      <w:type w:val="continuous"/>
      <w:pgSz w:w="11940" w:h="16860"/>
      <w:pgMar w:top="600" w:right="820" w:bottom="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70582"/>
    <w:multiLevelType w:val="multilevel"/>
    <w:tmpl w:val="1468345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87A16"/>
    <w:rsid w:val="00552020"/>
    <w:rsid w:val="007C144E"/>
    <w:rsid w:val="00AB0C1C"/>
    <w:rsid w:val="00B22D95"/>
    <w:rsid w:val="00C8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8">
      <o:colormru v:ext="edit" colors="#f64d08"/>
    </o:shapedefaults>
    <o:shapelayout v:ext="edit">
      <o:idmap v:ext="edit" data="1"/>
    </o:shapelayout>
  </w:shapeDefaults>
  <w:decimalSymbol w:val="."/>
  <w:listSeparator w:val=";"/>
  <w14:docId w14:val="31A99E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 01</dc:creator>
  <cp:lastModifiedBy>Temp 01</cp:lastModifiedBy>
  <cp:revision>3</cp:revision>
  <dcterms:created xsi:type="dcterms:W3CDTF">2015-09-21T08:41:00Z</dcterms:created>
  <dcterms:modified xsi:type="dcterms:W3CDTF">2015-09-21T08:42:00Z</dcterms:modified>
</cp:coreProperties>
</file>